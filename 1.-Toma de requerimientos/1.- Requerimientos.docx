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EB51D" w14:textId="77777777" w:rsidR="008C2396" w:rsidRDefault="008C2396" w:rsidP="00081538">
      <w:pPr>
        <w:jc w:val="center"/>
        <w:rPr>
          <w:rFonts w:ascii="Arial" w:hAnsi="Arial" w:cs="Arial"/>
          <w:b/>
          <w:sz w:val="28"/>
          <w:szCs w:val="28"/>
        </w:rPr>
      </w:pPr>
    </w:p>
    <w:p w14:paraId="6F06E3DD"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76607650" w14:textId="77777777" w:rsidR="008C2396" w:rsidRPr="008C2396" w:rsidRDefault="008C2396" w:rsidP="00081538">
      <w:pPr>
        <w:jc w:val="center"/>
        <w:rPr>
          <w:rFonts w:ascii="Arial" w:hAnsi="Arial" w:cs="Arial"/>
          <w:b/>
          <w:sz w:val="28"/>
          <w:szCs w:val="28"/>
        </w:rPr>
      </w:pPr>
    </w:p>
    <w:p w14:paraId="6DA7E3F4" w14:textId="77777777" w:rsidR="00A461FC" w:rsidRPr="008C2396" w:rsidRDefault="00A461FC" w:rsidP="00B7008A">
      <w:pPr>
        <w:jc w:val="center"/>
        <w:rPr>
          <w:rFonts w:ascii="Arial" w:hAnsi="Arial" w:cs="Arial"/>
          <w:b/>
          <w:sz w:val="28"/>
          <w:szCs w:val="28"/>
        </w:rPr>
      </w:pPr>
    </w:p>
    <w:p w14:paraId="5CE10272" w14:textId="55049A35" w:rsidR="00081538" w:rsidRPr="00617FBD" w:rsidRDefault="002048DB">
      <w:pPr>
        <w:pStyle w:val="TO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yperlink"/>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D40457">
          <w:rPr>
            <w:rFonts w:ascii="Arial" w:hAnsi="Arial" w:cs="Arial"/>
            <w:b w:val="0"/>
            <w:noProof/>
            <w:webHidden/>
          </w:rPr>
          <w:t>2</w:t>
        </w:r>
        <w:r w:rsidR="00081538" w:rsidRPr="00617FBD">
          <w:rPr>
            <w:rFonts w:ascii="Arial" w:hAnsi="Arial" w:cs="Arial"/>
            <w:b w:val="0"/>
            <w:noProof/>
            <w:webHidden/>
          </w:rPr>
          <w:fldChar w:fldCharType="end"/>
        </w:r>
      </w:hyperlink>
    </w:p>
    <w:p w14:paraId="3F27C487" w14:textId="6A08D2B9" w:rsidR="00081538" w:rsidRPr="00617FBD" w:rsidRDefault="00FD008F">
      <w:pPr>
        <w:pStyle w:val="TOC1"/>
        <w:tabs>
          <w:tab w:val="left" w:pos="864"/>
        </w:tabs>
        <w:rPr>
          <w:rFonts w:ascii="Arial" w:hAnsi="Arial" w:cs="Arial"/>
          <w:b w:val="0"/>
          <w:noProof/>
          <w:sz w:val="22"/>
          <w:szCs w:val="22"/>
          <w:lang w:val="es-CO" w:eastAsia="es-CO"/>
        </w:rPr>
      </w:pPr>
      <w:hyperlink w:anchor="_Toc532221775" w:history="1">
        <w:r w:rsidR="00081538" w:rsidRPr="00617FBD">
          <w:rPr>
            <w:rStyle w:val="Hyperlink"/>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D40457">
          <w:rPr>
            <w:rFonts w:ascii="Arial" w:hAnsi="Arial" w:cs="Arial"/>
            <w:b w:val="0"/>
            <w:noProof/>
            <w:webHidden/>
          </w:rPr>
          <w:t>2</w:t>
        </w:r>
        <w:r w:rsidR="00081538" w:rsidRPr="00617FBD">
          <w:rPr>
            <w:rFonts w:ascii="Arial" w:hAnsi="Arial" w:cs="Arial"/>
            <w:b w:val="0"/>
            <w:noProof/>
            <w:webHidden/>
          </w:rPr>
          <w:fldChar w:fldCharType="end"/>
        </w:r>
      </w:hyperlink>
    </w:p>
    <w:p w14:paraId="73AB4535" w14:textId="7626A6E2" w:rsidR="00081538" w:rsidRPr="00617FBD" w:rsidRDefault="00FD008F">
      <w:pPr>
        <w:pStyle w:val="TOC1"/>
        <w:tabs>
          <w:tab w:val="left" w:pos="864"/>
        </w:tabs>
        <w:rPr>
          <w:rFonts w:ascii="Arial" w:hAnsi="Arial" w:cs="Arial"/>
          <w:b w:val="0"/>
          <w:noProof/>
          <w:sz w:val="22"/>
          <w:szCs w:val="22"/>
          <w:lang w:val="es-CO" w:eastAsia="es-CO"/>
        </w:rPr>
      </w:pPr>
      <w:hyperlink w:anchor="_Toc532221776" w:history="1">
        <w:r w:rsidR="00081538" w:rsidRPr="00617FBD">
          <w:rPr>
            <w:rStyle w:val="Hyperlink"/>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D40457">
          <w:rPr>
            <w:rFonts w:ascii="Arial" w:hAnsi="Arial" w:cs="Arial"/>
            <w:b w:val="0"/>
            <w:noProof/>
            <w:webHidden/>
          </w:rPr>
          <w:t>3</w:t>
        </w:r>
        <w:r w:rsidR="00081538" w:rsidRPr="00617FBD">
          <w:rPr>
            <w:rFonts w:ascii="Arial" w:hAnsi="Arial" w:cs="Arial"/>
            <w:b w:val="0"/>
            <w:noProof/>
            <w:webHidden/>
          </w:rPr>
          <w:fldChar w:fldCharType="end"/>
        </w:r>
      </w:hyperlink>
    </w:p>
    <w:p w14:paraId="0C8AFE1D" w14:textId="1550113A" w:rsidR="00081538" w:rsidRPr="00617FBD" w:rsidRDefault="00FD008F">
      <w:pPr>
        <w:pStyle w:val="TOC1"/>
        <w:tabs>
          <w:tab w:val="left" w:pos="864"/>
        </w:tabs>
        <w:rPr>
          <w:rFonts w:ascii="Arial" w:hAnsi="Arial" w:cs="Arial"/>
          <w:b w:val="0"/>
          <w:noProof/>
          <w:sz w:val="22"/>
          <w:szCs w:val="22"/>
          <w:lang w:val="es-CO" w:eastAsia="es-CO"/>
        </w:rPr>
      </w:pPr>
      <w:hyperlink w:anchor="_Toc532221777" w:history="1">
        <w:r w:rsidR="00081538" w:rsidRPr="00617FBD">
          <w:rPr>
            <w:rStyle w:val="Hyperlink"/>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D40457">
          <w:rPr>
            <w:rFonts w:ascii="Arial" w:hAnsi="Arial" w:cs="Arial"/>
            <w:b w:val="0"/>
            <w:noProof/>
            <w:webHidden/>
          </w:rPr>
          <w:t>7</w:t>
        </w:r>
        <w:r w:rsidR="00081538" w:rsidRPr="00617FBD">
          <w:rPr>
            <w:rFonts w:ascii="Arial" w:hAnsi="Arial" w:cs="Arial"/>
            <w:b w:val="0"/>
            <w:noProof/>
            <w:webHidden/>
          </w:rPr>
          <w:fldChar w:fldCharType="end"/>
        </w:r>
      </w:hyperlink>
    </w:p>
    <w:p w14:paraId="4B435BC0" w14:textId="268E1502" w:rsidR="00081538" w:rsidRPr="00617FBD" w:rsidRDefault="00FD008F">
      <w:pPr>
        <w:pStyle w:val="TOC1"/>
        <w:tabs>
          <w:tab w:val="left" w:pos="864"/>
        </w:tabs>
        <w:rPr>
          <w:rFonts w:ascii="Arial" w:hAnsi="Arial" w:cs="Arial"/>
          <w:b w:val="0"/>
          <w:noProof/>
          <w:sz w:val="22"/>
          <w:szCs w:val="22"/>
          <w:lang w:val="es-CO" w:eastAsia="es-CO"/>
        </w:rPr>
      </w:pPr>
      <w:hyperlink w:anchor="_Toc532221778" w:history="1">
        <w:r w:rsidR="00081538" w:rsidRPr="00617FBD">
          <w:rPr>
            <w:rStyle w:val="Hyperlink"/>
            <w:rFonts w:ascii="Arial" w:hAnsi="Arial" w:cs="Arial"/>
            <w:b w:val="0"/>
            <w:noProof/>
          </w:rPr>
          <w:t>6.</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DISEÑO DE LA ARQUITECTURA DE SOLUCION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_Toc532221778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D40457">
          <w:rPr>
            <w:rFonts w:ascii="Arial" w:hAnsi="Arial" w:cs="Arial"/>
            <w:b w:val="0"/>
            <w:noProof/>
            <w:webHidden/>
          </w:rPr>
          <w:t>9</w:t>
        </w:r>
        <w:r w:rsidR="00081538" w:rsidRPr="00617FBD">
          <w:rPr>
            <w:rFonts w:ascii="Arial" w:hAnsi="Arial" w:cs="Arial"/>
            <w:b w:val="0"/>
            <w:noProof/>
            <w:webHidden/>
          </w:rPr>
          <w:fldChar w:fldCharType="end"/>
        </w:r>
      </w:hyperlink>
    </w:p>
    <w:p w14:paraId="7223BDF2" w14:textId="77777777" w:rsidR="00D2312D" w:rsidRPr="008C2396" w:rsidRDefault="002048DB" w:rsidP="00D2312D">
      <w:pPr>
        <w:pStyle w:val="ListParagraph"/>
        <w:rPr>
          <w:rFonts w:ascii="Arial" w:hAnsi="Arial" w:cs="Arial"/>
          <w:b/>
          <w:sz w:val="28"/>
          <w:szCs w:val="28"/>
        </w:rPr>
      </w:pPr>
      <w:r w:rsidRPr="008C2396">
        <w:rPr>
          <w:rFonts w:ascii="Arial" w:hAnsi="Arial" w:cs="Arial"/>
          <w:b/>
          <w:sz w:val="28"/>
          <w:szCs w:val="28"/>
        </w:rPr>
        <w:fldChar w:fldCharType="end"/>
      </w:r>
    </w:p>
    <w:p w14:paraId="603AEE04" w14:textId="77777777" w:rsidR="00D2312D" w:rsidRPr="008C2396" w:rsidRDefault="00D2312D" w:rsidP="00D2312D">
      <w:pPr>
        <w:ind w:left="720"/>
        <w:rPr>
          <w:rFonts w:ascii="Arial" w:hAnsi="Arial" w:cs="Arial"/>
          <w:b/>
          <w:sz w:val="28"/>
          <w:szCs w:val="28"/>
        </w:rPr>
      </w:pPr>
    </w:p>
    <w:p w14:paraId="4FC9E818" w14:textId="77777777" w:rsidR="0074642D" w:rsidRPr="008C2396" w:rsidRDefault="0074642D" w:rsidP="0074642D">
      <w:pPr>
        <w:ind w:left="720"/>
        <w:rPr>
          <w:rFonts w:ascii="Arial" w:hAnsi="Arial" w:cs="Arial"/>
          <w:b/>
          <w:sz w:val="28"/>
          <w:szCs w:val="28"/>
        </w:rPr>
      </w:pPr>
    </w:p>
    <w:p w14:paraId="0FD9B5FE" w14:textId="77777777" w:rsidR="005455BD" w:rsidRPr="008C2396" w:rsidRDefault="005455BD" w:rsidP="00B7008A">
      <w:pPr>
        <w:jc w:val="center"/>
        <w:rPr>
          <w:rFonts w:ascii="Arial" w:hAnsi="Arial" w:cs="Arial"/>
          <w:b/>
          <w:sz w:val="28"/>
          <w:szCs w:val="28"/>
        </w:rPr>
      </w:pPr>
    </w:p>
    <w:p w14:paraId="2E277983" w14:textId="77777777" w:rsidR="005455BD" w:rsidRPr="008C2396" w:rsidRDefault="005455BD" w:rsidP="00B7008A">
      <w:pPr>
        <w:jc w:val="center"/>
        <w:rPr>
          <w:rFonts w:ascii="Arial" w:hAnsi="Arial" w:cs="Arial"/>
          <w:b/>
          <w:sz w:val="28"/>
          <w:szCs w:val="28"/>
        </w:rPr>
      </w:pPr>
    </w:p>
    <w:p w14:paraId="3B6D5ED2" w14:textId="77777777" w:rsidR="005455BD" w:rsidRPr="008C2396" w:rsidRDefault="005455BD" w:rsidP="00B7008A">
      <w:pPr>
        <w:jc w:val="center"/>
        <w:rPr>
          <w:rFonts w:ascii="Arial" w:hAnsi="Arial" w:cs="Arial"/>
          <w:b/>
          <w:sz w:val="28"/>
          <w:szCs w:val="28"/>
        </w:rPr>
      </w:pPr>
    </w:p>
    <w:p w14:paraId="6DDB7C06" w14:textId="77777777" w:rsidR="005455BD" w:rsidRPr="008C2396" w:rsidRDefault="005455BD" w:rsidP="00B7008A">
      <w:pPr>
        <w:jc w:val="center"/>
        <w:rPr>
          <w:rFonts w:ascii="Arial" w:hAnsi="Arial" w:cs="Arial"/>
          <w:b/>
          <w:sz w:val="28"/>
          <w:szCs w:val="28"/>
        </w:rPr>
      </w:pPr>
    </w:p>
    <w:p w14:paraId="1831D4F0" w14:textId="77777777" w:rsidR="005455BD" w:rsidRPr="008C2396" w:rsidRDefault="005455BD" w:rsidP="00B7008A">
      <w:pPr>
        <w:jc w:val="center"/>
        <w:rPr>
          <w:rFonts w:ascii="Arial" w:hAnsi="Arial" w:cs="Arial"/>
          <w:b/>
          <w:sz w:val="28"/>
          <w:szCs w:val="28"/>
        </w:rPr>
      </w:pPr>
    </w:p>
    <w:p w14:paraId="4AC2BE3F" w14:textId="77777777" w:rsidR="005455BD" w:rsidRPr="008C2396" w:rsidRDefault="005455BD" w:rsidP="00B7008A">
      <w:pPr>
        <w:jc w:val="center"/>
        <w:rPr>
          <w:rFonts w:ascii="Arial" w:hAnsi="Arial" w:cs="Arial"/>
          <w:b/>
          <w:sz w:val="28"/>
          <w:szCs w:val="28"/>
        </w:rPr>
      </w:pPr>
    </w:p>
    <w:p w14:paraId="2C096688" w14:textId="77777777" w:rsidR="005455BD" w:rsidRPr="008C2396" w:rsidRDefault="005455BD" w:rsidP="00B7008A">
      <w:pPr>
        <w:jc w:val="center"/>
        <w:rPr>
          <w:rFonts w:ascii="Arial" w:hAnsi="Arial" w:cs="Arial"/>
          <w:b/>
          <w:sz w:val="28"/>
          <w:szCs w:val="28"/>
        </w:rPr>
      </w:pPr>
    </w:p>
    <w:p w14:paraId="7FAF3B9B" w14:textId="77777777" w:rsidR="005455BD" w:rsidRPr="008C2396" w:rsidRDefault="005455BD" w:rsidP="00B7008A">
      <w:pPr>
        <w:jc w:val="center"/>
        <w:rPr>
          <w:rFonts w:ascii="Arial" w:hAnsi="Arial" w:cs="Arial"/>
          <w:b/>
          <w:sz w:val="28"/>
          <w:szCs w:val="28"/>
        </w:rPr>
      </w:pPr>
    </w:p>
    <w:p w14:paraId="008E9F1A" w14:textId="77777777" w:rsidR="005455BD" w:rsidRPr="008C2396" w:rsidRDefault="005455BD" w:rsidP="00B7008A">
      <w:pPr>
        <w:jc w:val="center"/>
        <w:rPr>
          <w:rFonts w:ascii="Arial" w:hAnsi="Arial" w:cs="Arial"/>
          <w:b/>
          <w:sz w:val="28"/>
          <w:szCs w:val="28"/>
        </w:rPr>
      </w:pPr>
    </w:p>
    <w:p w14:paraId="7A7A4A3C" w14:textId="77777777" w:rsidR="002048DB" w:rsidRPr="008C2396" w:rsidRDefault="002048DB" w:rsidP="00B7008A">
      <w:pPr>
        <w:jc w:val="center"/>
        <w:rPr>
          <w:rFonts w:ascii="Arial" w:hAnsi="Arial" w:cs="Arial"/>
          <w:b/>
          <w:sz w:val="28"/>
          <w:szCs w:val="28"/>
        </w:rPr>
      </w:pPr>
    </w:p>
    <w:p w14:paraId="407EDCEE" w14:textId="77777777" w:rsidR="002048DB" w:rsidRPr="008C2396" w:rsidRDefault="002048DB" w:rsidP="00B7008A">
      <w:pPr>
        <w:jc w:val="center"/>
        <w:rPr>
          <w:rFonts w:ascii="Arial" w:hAnsi="Arial" w:cs="Arial"/>
          <w:b/>
          <w:sz w:val="28"/>
          <w:szCs w:val="28"/>
        </w:rPr>
      </w:pPr>
    </w:p>
    <w:p w14:paraId="5DEE6283" w14:textId="77777777" w:rsidR="002048DB" w:rsidRPr="008C2396" w:rsidRDefault="002048DB" w:rsidP="00B7008A">
      <w:pPr>
        <w:jc w:val="center"/>
        <w:rPr>
          <w:rFonts w:ascii="Arial" w:hAnsi="Arial" w:cs="Arial"/>
          <w:b/>
          <w:sz w:val="28"/>
          <w:szCs w:val="28"/>
        </w:rPr>
      </w:pPr>
    </w:p>
    <w:p w14:paraId="1D462371" w14:textId="77777777" w:rsidR="00685EC6" w:rsidRPr="008C2396" w:rsidRDefault="00685EC6" w:rsidP="00B7008A">
      <w:pPr>
        <w:jc w:val="center"/>
        <w:rPr>
          <w:rFonts w:ascii="Arial" w:hAnsi="Arial" w:cs="Arial"/>
          <w:b/>
          <w:sz w:val="28"/>
          <w:szCs w:val="28"/>
        </w:rPr>
      </w:pPr>
    </w:p>
    <w:p w14:paraId="26CA7673" w14:textId="77777777" w:rsidR="00685EC6" w:rsidRPr="008C2396" w:rsidRDefault="00685EC6" w:rsidP="00B7008A">
      <w:pPr>
        <w:jc w:val="center"/>
        <w:rPr>
          <w:rFonts w:ascii="Arial" w:hAnsi="Arial" w:cs="Arial"/>
          <w:b/>
          <w:sz w:val="28"/>
          <w:szCs w:val="28"/>
        </w:rPr>
      </w:pPr>
    </w:p>
    <w:p w14:paraId="402EEFCC" w14:textId="77777777" w:rsidR="005455BD" w:rsidRPr="008C2396" w:rsidRDefault="005455BD" w:rsidP="00B7008A">
      <w:pPr>
        <w:jc w:val="center"/>
        <w:rPr>
          <w:rFonts w:ascii="Arial" w:hAnsi="Arial" w:cs="Arial"/>
          <w:b/>
          <w:sz w:val="28"/>
          <w:szCs w:val="28"/>
        </w:rPr>
      </w:pPr>
    </w:p>
    <w:p w14:paraId="63B22CAA" w14:textId="77777777" w:rsidR="005455BD" w:rsidRPr="008C2396" w:rsidRDefault="005455BD" w:rsidP="00B7008A">
      <w:pPr>
        <w:jc w:val="center"/>
        <w:rPr>
          <w:rFonts w:ascii="Arial" w:hAnsi="Arial" w:cs="Arial"/>
          <w:b/>
          <w:sz w:val="28"/>
          <w:szCs w:val="28"/>
        </w:rPr>
      </w:pPr>
    </w:p>
    <w:p w14:paraId="45686181" w14:textId="77777777" w:rsidR="00DD1328" w:rsidRPr="008C2396" w:rsidRDefault="00DD1328" w:rsidP="00B7008A">
      <w:pPr>
        <w:jc w:val="center"/>
        <w:rPr>
          <w:rFonts w:ascii="Arial" w:hAnsi="Arial" w:cs="Arial"/>
          <w:b/>
          <w:sz w:val="28"/>
          <w:szCs w:val="28"/>
        </w:rPr>
      </w:pPr>
    </w:p>
    <w:p w14:paraId="50717358" w14:textId="77777777" w:rsidR="00DD1328" w:rsidRPr="008C2396" w:rsidRDefault="00DD1328" w:rsidP="00B7008A">
      <w:pPr>
        <w:jc w:val="center"/>
        <w:rPr>
          <w:rFonts w:ascii="Arial" w:hAnsi="Arial" w:cs="Arial"/>
          <w:b/>
          <w:sz w:val="28"/>
          <w:szCs w:val="28"/>
        </w:rPr>
      </w:pPr>
    </w:p>
    <w:p w14:paraId="2B62DCDF" w14:textId="77777777" w:rsidR="005455BD" w:rsidRPr="008C2396" w:rsidRDefault="005455BD" w:rsidP="00B7008A">
      <w:pPr>
        <w:jc w:val="center"/>
        <w:rPr>
          <w:rFonts w:ascii="Arial" w:hAnsi="Arial" w:cs="Arial"/>
          <w:b/>
          <w:sz w:val="28"/>
          <w:szCs w:val="28"/>
        </w:rPr>
      </w:pPr>
    </w:p>
    <w:p w14:paraId="0AC0320E" w14:textId="77777777" w:rsidR="00D2312D" w:rsidRPr="008C2396" w:rsidRDefault="00D2312D" w:rsidP="00B7008A">
      <w:pPr>
        <w:jc w:val="center"/>
        <w:rPr>
          <w:rFonts w:ascii="Arial" w:hAnsi="Arial" w:cs="Arial"/>
          <w:b/>
          <w:sz w:val="28"/>
          <w:szCs w:val="28"/>
        </w:rPr>
      </w:pPr>
    </w:p>
    <w:p w14:paraId="0A4CEACD" w14:textId="77777777" w:rsidR="006E33C2" w:rsidRPr="008C2396" w:rsidRDefault="006E33C2" w:rsidP="0050044E">
      <w:pPr>
        <w:pStyle w:val="Heading1"/>
        <w:rPr>
          <w:rFonts w:cs="Arial"/>
        </w:rPr>
      </w:pPr>
      <w:bookmarkStart w:id="0" w:name="_Toc532221774"/>
      <w:r w:rsidRPr="008C2396">
        <w:rPr>
          <w:rFonts w:cs="Arial"/>
        </w:rPr>
        <w:t xml:space="preserve">DESCRIPCION GENERAL DEL </w:t>
      </w:r>
      <w:r w:rsidR="0070100F" w:rsidRPr="008C2396">
        <w:rPr>
          <w:rFonts w:cs="Arial"/>
        </w:rPr>
        <w:t>REQUERIMIENTO</w:t>
      </w:r>
      <w:bookmarkEnd w:id="0"/>
    </w:p>
    <w:p w14:paraId="43D8784A"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09B97555" w14:textId="77777777" w:rsidTr="00DB73D5">
        <w:trPr>
          <w:trHeight w:val="522"/>
        </w:trPr>
        <w:tc>
          <w:tcPr>
            <w:tcW w:w="3406" w:type="dxa"/>
            <w:shd w:val="clear" w:color="auto" w:fill="A50021"/>
            <w:vAlign w:val="center"/>
          </w:tcPr>
          <w:p w14:paraId="628B831A" w14:textId="77777777" w:rsidR="003F51CC" w:rsidRPr="008C2396" w:rsidRDefault="003F51CC" w:rsidP="00DB73D5">
            <w:pPr>
              <w:pStyle w:val="ListParagraph"/>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1D315C95" w14:textId="77777777" w:rsidR="003F51CC" w:rsidRPr="008C2396" w:rsidRDefault="007815FD" w:rsidP="0031230D">
            <w:pPr>
              <w:rPr>
                <w:rFonts w:ascii="Arial" w:hAnsi="Arial" w:cs="Arial"/>
                <w:color w:val="A6A6A6"/>
                <w:sz w:val="22"/>
                <w:szCs w:val="22"/>
              </w:rPr>
            </w:pPr>
            <w:r>
              <w:rPr>
                <w:rFonts w:ascii="Arial" w:hAnsi="Arial" w:cs="Arial"/>
                <w:color w:val="A6A6A6"/>
                <w:sz w:val="22"/>
                <w:szCs w:val="22"/>
              </w:rPr>
              <w:t>Abogabot</w:t>
            </w:r>
          </w:p>
        </w:tc>
      </w:tr>
      <w:tr w:rsidR="00DB73D5" w:rsidRPr="008C2396" w14:paraId="41B9CA4B" w14:textId="77777777" w:rsidTr="00DB73D5">
        <w:trPr>
          <w:trHeight w:val="522"/>
        </w:trPr>
        <w:tc>
          <w:tcPr>
            <w:tcW w:w="3406" w:type="dxa"/>
            <w:shd w:val="clear" w:color="auto" w:fill="A50021"/>
            <w:vAlign w:val="center"/>
          </w:tcPr>
          <w:p w14:paraId="2AD6F002" w14:textId="77777777" w:rsidR="006E33C2" w:rsidRPr="008C2396" w:rsidRDefault="006E33C2" w:rsidP="00DB73D5">
            <w:pPr>
              <w:pStyle w:val="ListParagraph"/>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12C24410" w14:textId="77777777" w:rsidR="006E33C2" w:rsidRPr="008C2396" w:rsidRDefault="007815FD" w:rsidP="0031230D">
            <w:pPr>
              <w:rPr>
                <w:rFonts w:ascii="Arial" w:hAnsi="Arial" w:cs="Arial"/>
                <w:color w:val="A6A6A6"/>
                <w:sz w:val="22"/>
                <w:szCs w:val="22"/>
              </w:rPr>
            </w:pPr>
            <w:r>
              <w:rPr>
                <w:rFonts w:ascii="Arial" w:hAnsi="Arial" w:cs="Arial"/>
                <w:color w:val="A6A6A6"/>
                <w:sz w:val="22"/>
                <w:szCs w:val="22"/>
              </w:rPr>
              <w:t>Abogabot</w:t>
            </w:r>
          </w:p>
        </w:tc>
      </w:tr>
      <w:tr w:rsidR="006E33C2" w:rsidRPr="008C2396" w14:paraId="6F4185EF" w14:textId="77777777" w:rsidTr="00DB73D5">
        <w:trPr>
          <w:trHeight w:val="343"/>
        </w:trPr>
        <w:tc>
          <w:tcPr>
            <w:tcW w:w="3406" w:type="dxa"/>
            <w:shd w:val="clear" w:color="auto" w:fill="A50021"/>
            <w:vAlign w:val="center"/>
          </w:tcPr>
          <w:p w14:paraId="0F9266BB" w14:textId="77777777" w:rsidR="006E33C2" w:rsidRPr="008C2396" w:rsidRDefault="006E33C2" w:rsidP="00DB73D5">
            <w:pPr>
              <w:pStyle w:val="ListParagraph"/>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7E7BD258" w14:textId="77777777" w:rsidR="006E33C2" w:rsidRPr="008C2396" w:rsidRDefault="007815FD" w:rsidP="0031230D">
            <w:pPr>
              <w:rPr>
                <w:rFonts w:ascii="Arial" w:hAnsi="Arial" w:cs="Arial"/>
                <w:color w:val="A6A6A6"/>
                <w:sz w:val="22"/>
                <w:szCs w:val="22"/>
              </w:rPr>
            </w:pPr>
            <w:r>
              <w:rPr>
                <w:rFonts w:ascii="Arial" w:hAnsi="Arial" w:cs="Arial"/>
                <w:color w:val="A6A6A6"/>
                <w:sz w:val="22"/>
                <w:szCs w:val="22"/>
              </w:rPr>
              <w:t>25</w:t>
            </w:r>
            <w:r w:rsidR="006E33C2" w:rsidRPr="008C2396">
              <w:rPr>
                <w:rFonts w:ascii="Arial" w:hAnsi="Arial" w:cs="Arial"/>
                <w:color w:val="A6A6A6"/>
                <w:sz w:val="22"/>
                <w:szCs w:val="22"/>
              </w:rPr>
              <w:t>/</w:t>
            </w:r>
            <w:r>
              <w:rPr>
                <w:rFonts w:ascii="Arial" w:hAnsi="Arial" w:cs="Arial"/>
                <w:color w:val="A6A6A6"/>
                <w:sz w:val="22"/>
                <w:szCs w:val="22"/>
              </w:rPr>
              <w:t>02</w:t>
            </w:r>
            <w:r w:rsidR="006E33C2" w:rsidRPr="008C2396">
              <w:rPr>
                <w:rFonts w:ascii="Arial" w:hAnsi="Arial" w:cs="Arial"/>
                <w:color w:val="A6A6A6"/>
                <w:sz w:val="22"/>
                <w:szCs w:val="22"/>
              </w:rPr>
              <w:t>/</w:t>
            </w:r>
            <w:r>
              <w:rPr>
                <w:rFonts w:ascii="Arial" w:hAnsi="Arial" w:cs="Arial"/>
                <w:color w:val="A6A6A6"/>
                <w:sz w:val="22"/>
                <w:szCs w:val="22"/>
              </w:rPr>
              <w:t>2022</w:t>
            </w:r>
          </w:p>
        </w:tc>
      </w:tr>
      <w:tr w:rsidR="00DB73D5" w:rsidRPr="008C2396" w14:paraId="71FB0E29" w14:textId="77777777" w:rsidTr="00FB43A7">
        <w:trPr>
          <w:trHeight w:val="437"/>
        </w:trPr>
        <w:tc>
          <w:tcPr>
            <w:tcW w:w="3406" w:type="dxa"/>
            <w:shd w:val="clear" w:color="auto" w:fill="A50021"/>
            <w:vAlign w:val="center"/>
          </w:tcPr>
          <w:p w14:paraId="3FBC075A"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2B72E655" w14:textId="77777777" w:rsidR="006E33C2" w:rsidRPr="008C2396" w:rsidRDefault="007815FD" w:rsidP="0031230D">
            <w:pPr>
              <w:rPr>
                <w:rFonts w:ascii="Arial" w:hAnsi="Arial" w:cs="Arial"/>
                <w:color w:val="A6A6A6"/>
                <w:sz w:val="22"/>
                <w:szCs w:val="22"/>
              </w:rPr>
            </w:pPr>
            <w:r>
              <w:rPr>
                <w:rFonts w:ascii="Arial" w:hAnsi="Arial" w:cs="Arial"/>
                <w:color w:val="A6A6A6"/>
                <w:sz w:val="22"/>
                <w:szCs w:val="22"/>
              </w:rPr>
              <w:t xml:space="preserve">Rodrigo Castillo Díaz </w:t>
            </w:r>
          </w:p>
        </w:tc>
      </w:tr>
      <w:tr w:rsidR="00DB73D5" w:rsidRPr="008C2396" w14:paraId="47B54608" w14:textId="77777777" w:rsidTr="00FB43A7">
        <w:trPr>
          <w:trHeight w:val="699"/>
        </w:trPr>
        <w:tc>
          <w:tcPr>
            <w:tcW w:w="3406" w:type="dxa"/>
            <w:shd w:val="clear" w:color="auto" w:fill="A50021"/>
            <w:vAlign w:val="center"/>
          </w:tcPr>
          <w:p w14:paraId="475B3F71"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129DB855" w14:textId="77777777" w:rsidR="006E33C2" w:rsidRPr="008C2396" w:rsidRDefault="007815FD" w:rsidP="0031230D">
            <w:pPr>
              <w:rPr>
                <w:rFonts w:ascii="Arial" w:hAnsi="Arial" w:cs="Arial"/>
                <w:color w:val="A6A6A6"/>
                <w:sz w:val="22"/>
                <w:szCs w:val="22"/>
              </w:rPr>
            </w:pPr>
            <w:r>
              <w:rPr>
                <w:rFonts w:ascii="Arial" w:hAnsi="Arial" w:cs="Arial"/>
                <w:color w:val="A6A6A6"/>
                <w:sz w:val="22"/>
                <w:szCs w:val="22"/>
              </w:rPr>
              <w:t>Despacho de abogados “abogabot”</w:t>
            </w:r>
          </w:p>
        </w:tc>
      </w:tr>
      <w:tr w:rsidR="006E33C2" w:rsidRPr="008C2396" w14:paraId="5E020717" w14:textId="77777777" w:rsidTr="00FB43A7">
        <w:trPr>
          <w:trHeight w:val="837"/>
        </w:trPr>
        <w:tc>
          <w:tcPr>
            <w:tcW w:w="3406" w:type="dxa"/>
            <w:shd w:val="clear" w:color="auto" w:fill="A50021"/>
            <w:vAlign w:val="center"/>
          </w:tcPr>
          <w:p w14:paraId="104C80BE"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61F3B8B6" w14:textId="77777777" w:rsidR="006E33C2" w:rsidRPr="008C2396" w:rsidRDefault="007815FD" w:rsidP="0031230D">
            <w:pPr>
              <w:rPr>
                <w:rFonts w:ascii="Arial" w:hAnsi="Arial" w:cs="Arial"/>
                <w:color w:val="A6A6A6"/>
                <w:sz w:val="22"/>
                <w:szCs w:val="22"/>
              </w:rPr>
            </w:pPr>
            <w:r>
              <w:rPr>
                <w:rFonts w:ascii="Arial" w:hAnsi="Arial" w:cs="Arial"/>
                <w:color w:val="A6A6A6"/>
                <w:sz w:val="22"/>
                <w:szCs w:val="22"/>
              </w:rPr>
              <w:t>César Santiago Tenorio Silva</w:t>
            </w:r>
          </w:p>
        </w:tc>
      </w:tr>
    </w:tbl>
    <w:p w14:paraId="0ED6E98E" w14:textId="77777777" w:rsidR="00CD780B" w:rsidRPr="008C2396" w:rsidRDefault="00CD780B" w:rsidP="00CD780B">
      <w:pPr>
        <w:rPr>
          <w:rFonts w:ascii="Arial" w:hAnsi="Arial" w:cs="Arial"/>
          <w:lang w:val="es-ES_tradnl" w:eastAsia="en-US"/>
        </w:rPr>
      </w:pPr>
      <w:bookmarkStart w:id="1" w:name="_Toc532221775"/>
    </w:p>
    <w:p w14:paraId="65CAAB26" w14:textId="77777777" w:rsidR="0057111E" w:rsidRPr="008C2396" w:rsidRDefault="00AC1665" w:rsidP="0050044E">
      <w:pPr>
        <w:pStyle w:val="Heading1"/>
        <w:rPr>
          <w:rFonts w:cs="Arial"/>
          <w:szCs w:val="28"/>
        </w:rPr>
      </w:pPr>
      <w:r w:rsidRPr="008C2396">
        <w:rPr>
          <w:rFonts w:cs="Arial"/>
        </w:rPr>
        <w:t>FASE DE FORMALIZACIÓ</w:t>
      </w:r>
      <w:r w:rsidR="00A461FC" w:rsidRPr="008C2396">
        <w:rPr>
          <w:rFonts w:cs="Arial"/>
        </w:rPr>
        <w:t>N</w:t>
      </w:r>
      <w:bookmarkEnd w:id="1"/>
    </w:p>
    <w:p w14:paraId="2B14C459"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357D39EC" w14:textId="77777777" w:rsidTr="002F0FDB">
        <w:trPr>
          <w:trHeight w:val="294"/>
        </w:trPr>
        <w:tc>
          <w:tcPr>
            <w:tcW w:w="10348" w:type="dxa"/>
            <w:shd w:val="clear" w:color="auto" w:fill="A50021"/>
          </w:tcPr>
          <w:p w14:paraId="56BD4141"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1D7C91F9" w14:textId="77777777" w:rsidTr="0031230D">
        <w:trPr>
          <w:trHeight w:val="284"/>
        </w:trPr>
        <w:tc>
          <w:tcPr>
            <w:tcW w:w="10348" w:type="dxa"/>
            <w:shd w:val="clear" w:color="auto" w:fill="808080"/>
          </w:tcPr>
          <w:p w14:paraId="2023EE60"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38043757" w14:textId="77777777" w:rsidTr="00FB43A7">
        <w:trPr>
          <w:trHeight w:val="933"/>
        </w:trPr>
        <w:tc>
          <w:tcPr>
            <w:tcW w:w="10348" w:type="dxa"/>
            <w:shd w:val="clear" w:color="auto" w:fill="auto"/>
          </w:tcPr>
          <w:p w14:paraId="4EF8C0AB" w14:textId="77777777" w:rsidR="000D458D" w:rsidRPr="008C2396" w:rsidRDefault="008331A0" w:rsidP="00554294">
            <w:pPr>
              <w:rPr>
                <w:rFonts w:ascii="Arial" w:hAnsi="Arial" w:cs="Arial"/>
                <w:color w:val="A6A6A6"/>
                <w:sz w:val="22"/>
                <w:szCs w:val="22"/>
              </w:rPr>
            </w:pPr>
            <w:r>
              <w:rPr>
                <w:rFonts w:ascii="Arial" w:hAnsi="Arial" w:cs="Arial"/>
                <w:color w:val="A6A6A6"/>
                <w:sz w:val="22"/>
                <w:szCs w:val="22"/>
              </w:rPr>
              <w:t>Plataforma digital enfocada a la automatización de las demandas de los clientes. La plataforma deberá ser capaz de mostrar un formulario a los clientes, gestionar el proceso de pago, enviar notificaciones relacionadas al proceso de demanda, generar un documento en Word mediante el cual se iniciará el proceso de demanda, enviar correos para dar actualizaciones del caso al cliente y ser responsive para poder acceder a ella a través del celular.</w:t>
            </w:r>
          </w:p>
        </w:tc>
      </w:tr>
      <w:tr w:rsidR="00554294" w:rsidRPr="008C2396" w14:paraId="68DA32D9" w14:textId="77777777" w:rsidTr="0031230D">
        <w:trPr>
          <w:trHeight w:val="278"/>
        </w:trPr>
        <w:tc>
          <w:tcPr>
            <w:tcW w:w="10348" w:type="dxa"/>
            <w:shd w:val="clear" w:color="auto" w:fill="808080"/>
          </w:tcPr>
          <w:p w14:paraId="14CBC892"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70DC289E" w14:textId="77777777" w:rsidTr="00FB43A7">
        <w:trPr>
          <w:trHeight w:val="1189"/>
        </w:trPr>
        <w:tc>
          <w:tcPr>
            <w:tcW w:w="10348" w:type="dxa"/>
            <w:shd w:val="clear" w:color="auto" w:fill="auto"/>
          </w:tcPr>
          <w:p w14:paraId="15DD9650" w14:textId="77777777" w:rsidR="00554294" w:rsidRPr="008C2396" w:rsidRDefault="008331A0" w:rsidP="00554294">
            <w:pPr>
              <w:rPr>
                <w:rFonts w:ascii="Arial" w:hAnsi="Arial" w:cs="Arial"/>
                <w:color w:val="A6A6A6"/>
                <w:sz w:val="22"/>
                <w:szCs w:val="22"/>
              </w:rPr>
            </w:pPr>
            <w:r>
              <w:rPr>
                <w:rFonts w:ascii="Arial" w:hAnsi="Arial" w:cs="Arial"/>
                <w:color w:val="A6A6A6"/>
                <w:sz w:val="22"/>
                <w:szCs w:val="22"/>
              </w:rPr>
              <w:t>Plataforma digital enfocada a la automatización de las demandas de los clientes. La plataforma deberá ser capaz de mostrar un formulario a los clientes, gestionar el proceso de pago, enviar notificaciones relacionadas al proceso de demanda, generar un documento en Word mediante el cual se iniciará el proceso de demanda, enviar correos para dar actualizaciones del caso al cliente y ser responsive para poder acceder a ella a través del celular.</w:t>
            </w:r>
          </w:p>
        </w:tc>
      </w:tr>
    </w:tbl>
    <w:p w14:paraId="490F2005" w14:textId="77777777" w:rsidR="00A461FC" w:rsidRPr="008C2396" w:rsidRDefault="00A461FC" w:rsidP="00A461FC">
      <w:pPr>
        <w:rPr>
          <w:rFonts w:ascii="Arial" w:hAnsi="Arial" w:cs="Arial"/>
          <w:b/>
          <w:sz w:val="28"/>
          <w:szCs w:val="28"/>
        </w:rPr>
      </w:pPr>
    </w:p>
    <w:p w14:paraId="644C4BF0" w14:textId="77777777" w:rsidR="008C2396" w:rsidRDefault="008C2396" w:rsidP="007650F9">
      <w:pPr>
        <w:pStyle w:val="Footer"/>
        <w:tabs>
          <w:tab w:val="clear" w:pos="4252"/>
          <w:tab w:val="clear" w:pos="8504"/>
        </w:tabs>
        <w:spacing w:line="360" w:lineRule="auto"/>
        <w:jc w:val="both"/>
        <w:rPr>
          <w:rFonts w:ascii="Arial" w:hAnsi="Arial" w:cs="Arial"/>
          <w:b/>
          <w:sz w:val="28"/>
          <w:szCs w:val="28"/>
        </w:rPr>
      </w:pPr>
    </w:p>
    <w:p w14:paraId="5E0A1425"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43B3C71A" w14:textId="266A20D9" w:rsidR="007650F9" w:rsidRPr="008C2396" w:rsidRDefault="00615635" w:rsidP="007650F9">
      <w:pPr>
        <w:pStyle w:val="Footer"/>
        <w:tabs>
          <w:tab w:val="clear" w:pos="4252"/>
          <w:tab w:val="clear" w:pos="8504"/>
        </w:tabs>
        <w:spacing w:line="360" w:lineRule="auto"/>
        <w:jc w:val="both"/>
        <w:rPr>
          <w:rFonts w:ascii="Arial" w:hAnsi="Arial" w:cs="Arial"/>
          <w:b/>
          <w:bCs/>
          <w:sz w:val="22"/>
          <w:szCs w:val="22"/>
        </w:rPr>
      </w:pPr>
      <w:r>
        <w:rPr>
          <w:noProof/>
        </w:rPr>
        <w:lastRenderedPageBreak/>
        <mc:AlternateContent>
          <mc:Choice Requires="wpi">
            <w:drawing>
              <wp:anchor distT="0" distB="0" distL="114300" distR="114300" simplePos="0" relativeHeight="251658752" behindDoc="0" locked="0" layoutInCell="1" allowOverlap="1" wp14:anchorId="3C4C5788" wp14:editId="5A604DE8">
                <wp:simplePos x="0" y="0"/>
                <wp:positionH relativeFrom="column">
                  <wp:posOffset>3430905</wp:posOffset>
                </wp:positionH>
                <wp:positionV relativeFrom="paragraph">
                  <wp:posOffset>-245110</wp:posOffset>
                </wp:positionV>
                <wp:extent cx="857885" cy="718185"/>
                <wp:effectExtent l="53340" t="50165" r="41275" b="41275"/>
                <wp:wrapNone/>
                <wp:docPr id="12" name="Ink 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857885" cy="718185"/>
                      </w14:xfrm>
                    </w14:contentPart>
                  </a:graphicData>
                </a:graphic>
                <wp14:sizeRelH relativeFrom="page">
                  <wp14:pctWidth>0</wp14:pctWidth>
                </wp14:sizeRelH>
                <wp14:sizeRelV relativeFrom="page">
                  <wp14:pctHeight>0</wp14:pctHeight>
                </wp14:sizeRelV>
              </wp:anchor>
            </w:drawing>
          </mc:Choice>
          <mc:Fallback>
            <w:pict>
              <v:shapetype w14:anchorId="2A370D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269.45pt;margin-top:-20pt;width:68.95pt;height:57.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">
                <v:imagedata r:id="rId9" o:title=""/>
                <o:lock v:ext="edit" rotation="t" verticies="t" shapetype="t"/>
              </v:shape>
            </w:pict>
          </mc:Fallback>
        </mc:AlternateContent>
      </w:r>
    </w:p>
    <w:p w14:paraId="62EA0D5B" w14:textId="507AED23" w:rsidR="007650F9" w:rsidRPr="008C2396" w:rsidRDefault="00061592" w:rsidP="007650F9">
      <w:pPr>
        <w:pStyle w:val="Footer"/>
        <w:tabs>
          <w:tab w:val="clear" w:pos="4252"/>
          <w:tab w:val="clear" w:pos="8504"/>
        </w:tabs>
        <w:spacing w:line="360" w:lineRule="auto"/>
        <w:jc w:val="both"/>
        <w:rPr>
          <w:rFonts w:ascii="Arial" w:hAnsi="Arial" w:cs="Arial"/>
          <w:b/>
          <w:bCs/>
          <w:sz w:val="22"/>
          <w:szCs w:val="22"/>
        </w:rPr>
      </w:pPr>
      <w:r>
        <w:rPr>
          <w:rFonts w:ascii="Arial" w:hAnsi="Arial" w:cs="Arial"/>
          <w:b/>
          <w:bCs/>
          <w:noProof/>
          <w:sz w:val="22"/>
          <w:szCs w:val="22"/>
        </w:rPr>
        <mc:AlternateContent>
          <mc:Choice Requires="wpi">
            <w:drawing>
              <wp:anchor distT="0" distB="0" distL="114300" distR="114300" simplePos="0" relativeHeight="251678208" behindDoc="0" locked="0" layoutInCell="1" allowOverlap="1" wp14:anchorId="3D5DD98A" wp14:editId="738D4582">
                <wp:simplePos x="0" y="0"/>
                <wp:positionH relativeFrom="column">
                  <wp:posOffset>198755</wp:posOffset>
                </wp:positionH>
                <wp:positionV relativeFrom="paragraph">
                  <wp:posOffset>-168910</wp:posOffset>
                </wp:positionV>
                <wp:extent cx="1365485" cy="603885"/>
                <wp:effectExtent l="38100" t="38100" r="44450" b="43815"/>
                <wp:wrapNone/>
                <wp:docPr id="16"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1365485" cy="603885"/>
                      </w14:xfrm>
                    </w14:contentPart>
                  </a:graphicData>
                </a:graphic>
              </wp:anchor>
            </w:drawing>
          </mc:Choice>
          <mc:Fallback>
            <w:pict>
              <v:shapetype w14:anchorId="4028F7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4.95pt;margin-top:-14pt;width:108.9pt;height:48.9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">
                <v:imagedata r:id="rId11" o:title=""/>
              </v:shape>
            </w:pict>
          </mc:Fallback>
        </mc:AlternateContent>
      </w:r>
    </w:p>
    <w:p w14:paraId="480F3EE4" w14:textId="29AA3A5B"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0BEC7AB6" w14:textId="77777777" w:rsidR="007650F9" w:rsidRPr="008C2396" w:rsidRDefault="00E45C7F"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0A2C4F58" w14:textId="77777777" w:rsidR="00CF1DBE" w:rsidRPr="008C2396" w:rsidRDefault="00115130" w:rsidP="002C1CC6">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60EC916C" w14:textId="77777777" w:rsidR="00775673" w:rsidRPr="008C2396" w:rsidRDefault="00775673" w:rsidP="002C1CC6">
      <w:pPr>
        <w:pStyle w:val="Footer"/>
        <w:tabs>
          <w:tab w:val="clear" w:pos="4252"/>
          <w:tab w:val="clear" w:pos="8504"/>
        </w:tabs>
        <w:spacing w:line="360" w:lineRule="auto"/>
        <w:jc w:val="both"/>
        <w:rPr>
          <w:rFonts w:ascii="Arial" w:hAnsi="Arial" w:cs="Arial"/>
          <w:b/>
          <w:bCs/>
          <w:sz w:val="22"/>
          <w:szCs w:val="22"/>
        </w:rPr>
      </w:pPr>
    </w:p>
    <w:p w14:paraId="6E93CDC0" w14:textId="77777777" w:rsidR="00933F02" w:rsidRPr="008C2396" w:rsidRDefault="00C758C6" w:rsidP="0050044E">
      <w:pPr>
        <w:pStyle w:val="Heading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37491FB5"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32EFFF98" w14:textId="77777777" w:rsidTr="00287554">
        <w:trPr>
          <w:trHeight w:val="182"/>
        </w:trPr>
        <w:tc>
          <w:tcPr>
            <w:tcW w:w="2836" w:type="dxa"/>
            <w:shd w:val="clear" w:color="auto" w:fill="A50021"/>
            <w:vAlign w:val="center"/>
          </w:tcPr>
          <w:p w14:paraId="0B523E65"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6D3061C9" w14:textId="77777777" w:rsidR="00752596" w:rsidRPr="008C2396" w:rsidRDefault="008331A0" w:rsidP="00CF1DBE">
            <w:pPr>
              <w:jc w:val="center"/>
              <w:rPr>
                <w:rFonts w:ascii="Arial" w:hAnsi="Arial" w:cs="Arial"/>
                <w:b/>
                <w:color w:val="D9D9D9"/>
                <w:sz w:val="22"/>
                <w:szCs w:val="22"/>
              </w:rPr>
            </w:pPr>
            <w:r>
              <w:rPr>
                <w:rFonts w:ascii="Arial" w:hAnsi="Arial" w:cs="Arial"/>
                <w:b/>
                <w:color w:val="D9D9D9"/>
                <w:sz w:val="22"/>
                <w:szCs w:val="22"/>
              </w:rPr>
              <w:t>25</w:t>
            </w:r>
            <w:r w:rsidR="00752596" w:rsidRPr="008C2396">
              <w:rPr>
                <w:rFonts w:ascii="Arial" w:hAnsi="Arial" w:cs="Arial"/>
                <w:b/>
                <w:color w:val="D9D9D9"/>
                <w:sz w:val="22"/>
                <w:szCs w:val="22"/>
              </w:rPr>
              <w:t>/</w:t>
            </w:r>
            <w:r>
              <w:rPr>
                <w:rFonts w:ascii="Arial" w:hAnsi="Arial" w:cs="Arial"/>
                <w:b/>
                <w:color w:val="D9D9D9"/>
                <w:sz w:val="22"/>
                <w:szCs w:val="22"/>
              </w:rPr>
              <w:t>02</w:t>
            </w:r>
            <w:r w:rsidR="00752596" w:rsidRPr="008C2396">
              <w:rPr>
                <w:rFonts w:ascii="Arial" w:hAnsi="Arial" w:cs="Arial"/>
                <w:b/>
                <w:color w:val="D9D9D9"/>
                <w:sz w:val="22"/>
                <w:szCs w:val="22"/>
              </w:rPr>
              <w:t>/</w:t>
            </w:r>
            <w:r>
              <w:rPr>
                <w:rFonts w:ascii="Arial" w:hAnsi="Arial" w:cs="Arial"/>
                <w:b/>
                <w:color w:val="D9D9D9"/>
                <w:sz w:val="22"/>
                <w:szCs w:val="22"/>
              </w:rPr>
              <w:t>2022</w:t>
            </w:r>
          </w:p>
        </w:tc>
        <w:tc>
          <w:tcPr>
            <w:tcW w:w="1662" w:type="dxa"/>
            <w:shd w:val="clear" w:color="auto" w:fill="A50021"/>
          </w:tcPr>
          <w:p w14:paraId="74244597"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2E8EAF83" w14:textId="77777777" w:rsidR="00752596" w:rsidRPr="008C2396" w:rsidRDefault="008331A0" w:rsidP="00CF1DBE">
            <w:pPr>
              <w:jc w:val="center"/>
              <w:rPr>
                <w:rFonts w:ascii="Arial" w:hAnsi="Arial" w:cs="Arial"/>
                <w:b/>
                <w:color w:val="D9D9D9"/>
                <w:sz w:val="22"/>
                <w:szCs w:val="22"/>
              </w:rPr>
            </w:pPr>
            <w:r>
              <w:rPr>
                <w:rFonts w:ascii="Arial" w:hAnsi="Arial" w:cs="Arial"/>
                <w:b/>
                <w:color w:val="D9D9D9"/>
                <w:sz w:val="22"/>
                <w:szCs w:val="22"/>
              </w:rPr>
              <w:t>25</w:t>
            </w:r>
            <w:r w:rsidR="00752596" w:rsidRPr="008C2396">
              <w:rPr>
                <w:rFonts w:ascii="Arial" w:hAnsi="Arial" w:cs="Arial"/>
                <w:b/>
                <w:color w:val="D9D9D9"/>
                <w:sz w:val="22"/>
                <w:szCs w:val="22"/>
              </w:rPr>
              <w:t>/</w:t>
            </w:r>
            <w:r>
              <w:rPr>
                <w:rFonts w:ascii="Arial" w:hAnsi="Arial" w:cs="Arial"/>
                <w:b/>
                <w:color w:val="D9D9D9"/>
                <w:sz w:val="22"/>
                <w:szCs w:val="22"/>
              </w:rPr>
              <w:t>03</w:t>
            </w:r>
            <w:r w:rsidR="00752596" w:rsidRPr="008C2396">
              <w:rPr>
                <w:rFonts w:ascii="Arial" w:hAnsi="Arial" w:cs="Arial"/>
                <w:b/>
                <w:color w:val="D9D9D9"/>
                <w:sz w:val="22"/>
                <w:szCs w:val="22"/>
              </w:rPr>
              <w:t>/</w:t>
            </w:r>
            <w:r>
              <w:rPr>
                <w:rFonts w:ascii="Arial" w:hAnsi="Arial" w:cs="Arial"/>
                <w:b/>
                <w:color w:val="D9D9D9"/>
                <w:sz w:val="22"/>
                <w:szCs w:val="22"/>
              </w:rPr>
              <w:t>2022</w:t>
            </w:r>
          </w:p>
        </w:tc>
      </w:tr>
      <w:tr w:rsidR="00C5127D" w:rsidRPr="008C2396" w14:paraId="2E9330E4" w14:textId="77777777" w:rsidTr="00287554">
        <w:trPr>
          <w:trHeight w:val="230"/>
        </w:trPr>
        <w:tc>
          <w:tcPr>
            <w:tcW w:w="10519" w:type="dxa"/>
            <w:gridSpan w:val="6"/>
            <w:shd w:val="clear" w:color="auto" w:fill="A50021"/>
            <w:vAlign w:val="center"/>
          </w:tcPr>
          <w:p w14:paraId="3C2D3D3D"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62F59B28" w14:textId="77777777" w:rsidTr="00287554">
        <w:trPr>
          <w:trHeight w:val="1578"/>
        </w:trPr>
        <w:tc>
          <w:tcPr>
            <w:tcW w:w="10519" w:type="dxa"/>
            <w:gridSpan w:val="6"/>
            <w:shd w:val="clear" w:color="auto" w:fill="FFFFFF"/>
            <w:vAlign w:val="center"/>
          </w:tcPr>
          <w:p w14:paraId="5FC76B99"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Especifique un diagrama de negocio que permita entender con claridad que parte del negocio se incluye o se modifica con la solución del requerimiento.</w:t>
            </w:r>
          </w:p>
          <w:p w14:paraId="0077C572"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 xml:space="preserve">Se sugiere para esta tarea utilice diagramas BPM, diagramas de actividades, o diagramas </w:t>
            </w:r>
            <w:r w:rsidR="000F7C05" w:rsidRPr="008C2396">
              <w:rPr>
                <w:rFonts w:ascii="Arial" w:hAnsi="Arial" w:cs="Arial"/>
                <w:color w:val="A6A6A6"/>
                <w:sz w:val="22"/>
                <w:szCs w:val="22"/>
              </w:rPr>
              <w:t>a</w:t>
            </w:r>
            <w:r w:rsidRPr="008C2396">
              <w:rPr>
                <w:rFonts w:ascii="Arial" w:hAnsi="Arial" w:cs="Arial"/>
                <w:color w:val="A6A6A6"/>
                <w:sz w:val="22"/>
                <w:szCs w:val="22"/>
              </w:rPr>
              <w:t>d</w:t>
            </w:r>
            <w:r w:rsidR="00243844" w:rsidRPr="008C2396">
              <w:rPr>
                <w:rFonts w:ascii="Arial" w:hAnsi="Arial" w:cs="Arial"/>
                <w:color w:val="A6A6A6"/>
                <w:sz w:val="22"/>
                <w:szCs w:val="22"/>
              </w:rPr>
              <w:t xml:space="preserve"> </w:t>
            </w:r>
            <w:r w:rsidRPr="008C2396">
              <w:rPr>
                <w:rFonts w:ascii="Arial" w:hAnsi="Arial" w:cs="Arial"/>
                <w:color w:val="A6A6A6"/>
                <w:sz w:val="22"/>
                <w:szCs w:val="22"/>
              </w:rPr>
              <w:t>hoc</w:t>
            </w:r>
            <w:r w:rsidR="009E4807" w:rsidRPr="008C2396">
              <w:rPr>
                <w:rFonts w:ascii="Arial" w:hAnsi="Arial" w:cs="Arial"/>
                <w:color w:val="A6A6A6"/>
                <w:sz w:val="22"/>
                <w:szCs w:val="22"/>
              </w:rPr>
              <w:t xml:space="preserve"> (</w:t>
            </w:r>
            <w:r w:rsidR="00C6015C" w:rsidRPr="008C2396">
              <w:rPr>
                <w:rFonts w:ascii="Arial" w:hAnsi="Arial" w:cs="Arial"/>
                <w:color w:val="A6A6A6"/>
                <w:sz w:val="22"/>
                <w:szCs w:val="22"/>
              </w:rPr>
              <w:t>boceto</w:t>
            </w:r>
            <w:r w:rsidR="009E4807" w:rsidRPr="008C2396">
              <w:rPr>
                <w:rFonts w:ascii="Arial" w:hAnsi="Arial" w:cs="Arial"/>
                <w:color w:val="A6A6A6"/>
                <w:sz w:val="22"/>
                <w:szCs w:val="22"/>
              </w:rPr>
              <w:t>)</w:t>
            </w:r>
            <w:r w:rsidRPr="008C2396">
              <w:rPr>
                <w:rFonts w:ascii="Arial" w:hAnsi="Arial" w:cs="Arial"/>
                <w:color w:val="A6A6A6"/>
                <w:sz w:val="22"/>
                <w:szCs w:val="22"/>
              </w:rPr>
              <w:t>.</w:t>
            </w:r>
          </w:p>
          <w:p w14:paraId="0DDE595E" w14:textId="77777777" w:rsidR="00E442EC" w:rsidRPr="008C2396" w:rsidRDefault="00E442EC" w:rsidP="0031230D">
            <w:pPr>
              <w:rPr>
                <w:rFonts w:ascii="Arial" w:hAnsi="Arial" w:cs="Arial"/>
                <w:b/>
                <w:color w:val="A6A6A6"/>
                <w:sz w:val="22"/>
                <w:szCs w:val="22"/>
              </w:rPr>
            </w:pPr>
          </w:p>
          <w:p w14:paraId="26173269" w14:textId="6F9EE610" w:rsidR="00E442EC" w:rsidRPr="008C2396" w:rsidRDefault="00615635" w:rsidP="00235D56">
            <w:pPr>
              <w:jc w:val="center"/>
              <w:rPr>
                <w:rFonts w:ascii="Arial" w:hAnsi="Arial" w:cs="Arial"/>
                <w:b/>
                <w:color w:val="A6A6A6"/>
                <w:sz w:val="22"/>
                <w:szCs w:val="22"/>
              </w:rPr>
            </w:pPr>
            <w:r>
              <w:rPr>
                <w:rFonts w:ascii="Arial" w:hAnsi="Arial" w:cs="Arial"/>
                <w:b/>
                <w:noProof/>
                <w:sz w:val="22"/>
                <w:szCs w:val="22"/>
              </w:rPr>
              <w:drawing>
                <wp:inline distT="0" distB="0" distL="0" distR="0" wp14:anchorId="08F1BA79" wp14:editId="77E6E2FC">
                  <wp:extent cx="3295650" cy="17081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1708150"/>
                          </a:xfrm>
                          <a:prstGeom prst="rect">
                            <a:avLst/>
                          </a:prstGeom>
                          <a:noFill/>
                          <a:ln>
                            <a:noFill/>
                          </a:ln>
                        </pic:spPr>
                      </pic:pic>
                    </a:graphicData>
                  </a:graphic>
                </wp:inline>
              </w:drawing>
            </w:r>
          </w:p>
        </w:tc>
      </w:tr>
      <w:tr w:rsidR="00C5127D" w:rsidRPr="008C2396" w14:paraId="68590882" w14:textId="77777777" w:rsidTr="00287554">
        <w:trPr>
          <w:trHeight w:val="182"/>
        </w:trPr>
        <w:tc>
          <w:tcPr>
            <w:tcW w:w="10519" w:type="dxa"/>
            <w:gridSpan w:val="6"/>
            <w:shd w:val="clear" w:color="auto" w:fill="A50021"/>
            <w:vAlign w:val="center"/>
          </w:tcPr>
          <w:p w14:paraId="034E27C9"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64768113" w14:textId="77777777" w:rsidTr="00287554">
        <w:trPr>
          <w:trHeight w:val="1578"/>
        </w:trPr>
        <w:tc>
          <w:tcPr>
            <w:tcW w:w="2836" w:type="dxa"/>
            <w:shd w:val="clear" w:color="auto" w:fill="A50021"/>
            <w:vAlign w:val="center"/>
          </w:tcPr>
          <w:p w14:paraId="3AA84FCD"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660A3D84" w14:textId="77777777" w:rsidR="00B36D46" w:rsidRDefault="00D97E40" w:rsidP="00B36D46">
            <w:pPr>
              <w:rPr>
                <w:rFonts w:ascii="Arial" w:hAnsi="Arial" w:cs="Arial"/>
                <w:color w:val="A6A6A6"/>
                <w:sz w:val="22"/>
                <w:szCs w:val="22"/>
              </w:rPr>
            </w:pPr>
            <w:r>
              <w:rPr>
                <w:rFonts w:ascii="Arial" w:hAnsi="Arial" w:cs="Arial"/>
                <w:color w:val="A6A6A6"/>
                <w:sz w:val="22"/>
                <w:szCs w:val="22"/>
              </w:rPr>
              <w:t xml:space="preserve">Se pretende que la plataforma sirva como primer paso para recabar los datos del demandante de forma que sea posible generar un documento en Word que facilite el inicio del proceso de demanda. Así mismo, la plataforma deberá mostrar actualizaciones del estado de la demanda. </w:t>
            </w:r>
          </w:p>
          <w:p w14:paraId="31E6ED2F" w14:textId="77777777" w:rsidR="00D97E40" w:rsidRPr="008C2396" w:rsidRDefault="00D97E40" w:rsidP="00B36D46">
            <w:pPr>
              <w:rPr>
                <w:rFonts w:ascii="Arial" w:hAnsi="Arial" w:cs="Arial"/>
                <w:color w:val="A6A6A6"/>
                <w:sz w:val="22"/>
                <w:szCs w:val="22"/>
              </w:rPr>
            </w:pPr>
            <w:r>
              <w:rPr>
                <w:rFonts w:ascii="Arial" w:hAnsi="Arial" w:cs="Arial"/>
                <w:color w:val="A6A6A6"/>
                <w:sz w:val="22"/>
                <w:szCs w:val="22"/>
              </w:rPr>
              <w:t>La plataforma no requiere ser capaz de concluir de forma automática el proceso de demanda, solo deberá servir como inicio de la demanda.</w:t>
            </w:r>
          </w:p>
          <w:p w14:paraId="03260410" w14:textId="77777777" w:rsidR="008355CE" w:rsidRPr="008C2396" w:rsidRDefault="008355CE" w:rsidP="00B36D46">
            <w:pPr>
              <w:rPr>
                <w:rFonts w:ascii="Arial" w:hAnsi="Arial" w:cs="Arial"/>
                <w:sz w:val="22"/>
                <w:szCs w:val="22"/>
              </w:rPr>
            </w:pPr>
          </w:p>
        </w:tc>
      </w:tr>
      <w:tr w:rsidR="006962B9" w:rsidRPr="008C2396" w14:paraId="33EABC4A" w14:textId="77777777" w:rsidTr="00287554">
        <w:trPr>
          <w:trHeight w:val="1578"/>
        </w:trPr>
        <w:tc>
          <w:tcPr>
            <w:tcW w:w="2836" w:type="dxa"/>
            <w:shd w:val="clear" w:color="auto" w:fill="A50021"/>
            <w:vAlign w:val="center"/>
          </w:tcPr>
          <w:p w14:paraId="314296A3"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lastRenderedPageBreak/>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w:t>
            </w:r>
          </w:p>
        </w:tc>
        <w:tc>
          <w:tcPr>
            <w:tcW w:w="7683" w:type="dxa"/>
            <w:gridSpan w:val="5"/>
            <w:shd w:val="clear" w:color="auto" w:fill="auto"/>
          </w:tcPr>
          <w:p w14:paraId="6299C8CC" w14:textId="77777777" w:rsidR="006962B9" w:rsidRDefault="00094955" w:rsidP="00094955">
            <w:pPr>
              <w:numPr>
                <w:ilvl w:val="0"/>
                <w:numId w:val="33"/>
              </w:numPr>
              <w:rPr>
                <w:rFonts w:ascii="Arial" w:hAnsi="Arial" w:cs="Arial"/>
                <w:color w:val="A6A6A6"/>
                <w:sz w:val="22"/>
                <w:szCs w:val="22"/>
              </w:rPr>
            </w:pPr>
            <w:r>
              <w:rPr>
                <w:rFonts w:ascii="Arial" w:hAnsi="Arial" w:cs="Arial"/>
                <w:color w:val="A6A6A6"/>
                <w:sz w:val="22"/>
                <w:szCs w:val="22"/>
              </w:rPr>
              <w:t>Creación de un formulario</w:t>
            </w:r>
          </w:p>
          <w:p w14:paraId="40B9354B" w14:textId="77777777" w:rsidR="00094955" w:rsidRDefault="00094955" w:rsidP="00094955">
            <w:pPr>
              <w:numPr>
                <w:ilvl w:val="0"/>
                <w:numId w:val="33"/>
              </w:numPr>
              <w:rPr>
                <w:rFonts w:ascii="Arial" w:hAnsi="Arial" w:cs="Arial"/>
                <w:color w:val="A6A6A6"/>
                <w:sz w:val="22"/>
                <w:szCs w:val="22"/>
              </w:rPr>
            </w:pPr>
            <w:r>
              <w:rPr>
                <w:rFonts w:ascii="Arial" w:hAnsi="Arial" w:cs="Arial"/>
                <w:color w:val="A6A6A6"/>
                <w:sz w:val="22"/>
                <w:szCs w:val="22"/>
              </w:rPr>
              <w:t>Gestión del proceso de pago</w:t>
            </w:r>
          </w:p>
          <w:p w14:paraId="1C3E4967" w14:textId="77777777" w:rsidR="00094955" w:rsidRDefault="00094955" w:rsidP="00094955">
            <w:pPr>
              <w:numPr>
                <w:ilvl w:val="0"/>
                <w:numId w:val="33"/>
              </w:numPr>
              <w:rPr>
                <w:rFonts w:ascii="Arial" w:hAnsi="Arial" w:cs="Arial"/>
                <w:color w:val="A6A6A6"/>
                <w:sz w:val="22"/>
                <w:szCs w:val="22"/>
              </w:rPr>
            </w:pPr>
            <w:r>
              <w:rPr>
                <w:rFonts w:ascii="Arial" w:hAnsi="Arial" w:cs="Arial"/>
                <w:color w:val="A6A6A6"/>
                <w:sz w:val="22"/>
                <w:szCs w:val="22"/>
              </w:rPr>
              <w:t>Creación de una cuenta en plataforma</w:t>
            </w:r>
          </w:p>
          <w:p w14:paraId="1C92AF04" w14:textId="77777777" w:rsidR="00094955" w:rsidRDefault="00094955" w:rsidP="00094955">
            <w:pPr>
              <w:numPr>
                <w:ilvl w:val="0"/>
                <w:numId w:val="33"/>
              </w:numPr>
              <w:rPr>
                <w:rFonts w:ascii="Arial" w:hAnsi="Arial" w:cs="Arial"/>
                <w:color w:val="A6A6A6"/>
                <w:sz w:val="22"/>
                <w:szCs w:val="22"/>
              </w:rPr>
            </w:pPr>
            <w:r>
              <w:rPr>
                <w:rFonts w:ascii="Arial" w:hAnsi="Arial" w:cs="Arial"/>
                <w:color w:val="A6A6A6"/>
                <w:sz w:val="22"/>
                <w:szCs w:val="22"/>
              </w:rPr>
              <w:t>Generación del documento en Word con los datos del formulario</w:t>
            </w:r>
          </w:p>
          <w:p w14:paraId="4250E194" w14:textId="77777777" w:rsidR="00094955" w:rsidRPr="008C2396" w:rsidRDefault="00094955" w:rsidP="00094955">
            <w:pPr>
              <w:numPr>
                <w:ilvl w:val="0"/>
                <w:numId w:val="33"/>
              </w:numPr>
              <w:rPr>
                <w:rFonts w:ascii="Arial" w:hAnsi="Arial" w:cs="Arial"/>
                <w:color w:val="A6A6A6"/>
                <w:sz w:val="22"/>
                <w:szCs w:val="22"/>
              </w:rPr>
            </w:pPr>
            <w:r>
              <w:rPr>
                <w:rFonts w:ascii="Arial" w:hAnsi="Arial" w:cs="Arial"/>
                <w:color w:val="A6A6A6"/>
                <w:sz w:val="22"/>
                <w:szCs w:val="22"/>
              </w:rPr>
              <w:t>Envío de correos de actualización al usuario</w:t>
            </w:r>
          </w:p>
        </w:tc>
      </w:tr>
      <w:tr w:rsidR="00D51922" w:rsidRPr="008C2396" w14:paraId="2506641F" w14:textId="77777777" w:rsidTr="00287554">
        <w:trPr>
          <w:trHeight w:val="1578"/>
        </w:trPr>
        <w:tc>
          <w:tcPr>
            <w:tcW w:w="2836" w:type="dxa"/>
            <w:shd w:val="clear" w:color="auto" w:fill="A50021"/>
            <w:vAlign w:val="center"/>
          </w:tcPr>
          <w:p w14:paraId="4F462E56"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526C6FB5" w14:textId="77777777" w:rsidR="00D51922" w:rsidRPr="008C2396" w:rsidRDefault="006217E8" w:rsidP="00376C87">
            <w:pPr>
              <w:rPr>
                <w:rFonts w:ascii="Arial" w:hAnsi="Arial" w:cs="Arial"/>
                <w:color w:val="A6A6A6"/>
                <w:sz w:val="22"/>
                <w:szCs w:val="22"/>
                <w:lang w:val="es-CO"/>
              </w:rPr>
            </w:pPr>
            <w:r w:rsidRPr="008C2396">
              <w:rPr>
                <w:rFonts w:ascii="Arial" w:hAnsi="Arial" w:cs="Arial"/>
                <w:color w:val="A6A6A6"/>
                <w:sz w:val="22"/>
                <w:szCs w:val="22"/>
                <w:lang w:val="es-CO"/>
              </w:rPr>
              <w:t xml:space="preserve">Describa los </w:t>
            </w:r>
            <w:r w:rsidR="001513DF" w:rsidRPr="008C2396">
              <w:rPr>
                <w:rFonts w:ascii="Arial" w:hAnsi="Arial" w:cs="Arial"/>
                <w:color w:val="A6A6A6"/>
                <w:sz w:val="22"/>
                <w:szCs w:val="22"/>
                <w:lang w:val="es-CO"/>
              </w:rPr>
              <w:t>requerimientos no funcionales que se deben tener en cuenta</w:t>
            </w:r>
            <w:r w:rsidR="00A6534F" w:rsidRPr="008C2396">
              <w:rPr>
                <w:rFonts w:ascii="Arial" w:hAnsi="Arial" w:cs="Arial"/>
                <w:color w:val="A6A6A6"/>
                <w:sz w:val="22"/>
                <w:szCs w:val="22"/>
                <w:lang w:val="es-CO"/>
              </w:rPr>
              <w:t xml:space="preserve"> para que la solución cumpla con una efectiva ejecución </w:t>
            </w:r>
            <w:r w:rsidR="009421CC" w:rsidRPr="008C2396">
              <w:rPr>
                <w:rFonts w:ascii="Arial" w:hAnsi="Arial" w:cs="Arial"/>
                <w:color w:val="A6A6A6"/>
                <w:sz w:val="22"/>
                <w:szCs w:val="22"/>
                <w:lang w:val="es-CO"/>
              </w:rPr>
              <w:t xml:space="preserve">en su entorno </w:t>
            </w:r>
            <w:r w:rsidR="00A6534F" w:rsidRPr="008C2396">
              <w:rPr>
                <w:rFonts w:ascii="Arial" w:hAnsi="Arial" w:cs="Arial"/>
                <w:color w:val="A6A6A6"/>
                <w:sz w:val="22"/>
                <w:szCs w:val="22"/>
                <w:lang w:val="es-CO"/>
              </w:rPr>
              <w:t xml:space="preserve">y </w:t>
            </w:r>
            <w:r w:rsidR="00535740" w:rsidRPr="008C2396">
              <w:rPr>
                <w:rFonts w:ascii="Arial" w:hAnsi="Arial" w:cs="Arial"/>
                <w:color w:val="A6A6A6"/>
                <w:sz w:val="22"/>
                <w:szCs w:val="22"/>
                <w:lang w:val="es-CO"/>
              </w:rPr>
              <w:t xml:space="preserve">apoyándose </w:t>
            </w:r>
            <w:r w:rsidR="00A6534F" w:rsidRPr="008C2396">
              <w:rPr>
                <w:rFonts w:ascii="Arial" w:hAnsi="Arial" w:cs="Arial"/>
                <w:color w:val="A6A6A6"/>
                <w:sz w:val="22"/>
                <w:szCs w:val="22"/>
                <w:lang w:val="es-CO"/>
              </w:rPr>
              <w:t xml:space="preserve">con los mínimos atributos de calidad </w:t>
            </w:r>
            <w:r w:rsidR="003E520F" w:rsidRPr="008C2396">
              <w:rPr>
                <w:rFonts w:ascii="Arial" w:hAnsi="Arial" w:cs="Arial"/>
                <w:color w:val="A6A6A6"/>
                <w:sz w:val="22"/>
                <w:szCs w:val="22"/>
                <w:lang w:val="es-CO"/>
              </w:rPr>
              <w:t xml:space="preserve">interna y externa </w:t>
            </w:r>
            <w:r w:rsidR="006B6BC0" w:rsidRPr="008C2396">
              <w:rPr>
                <w:rFonts w:ascii="Arial" w:hAnsi="Arial" w:cs="Arial"/>
                <w:color w:val="A6A6A6"/>
                <w:sz w:val="22"/>
                <w:szCs w:val="22"/>
                <w:lang w:val="es-CO"/>
              </w:rPr>
              <w:t>descritas en el estándar ISO/IEC 9126-1</w:t>
            </w:r>
            <w:r w:rsidR="00A51DA5" w:rsidRPr="008C2396">
              <w:rPr>
                <w:rFonts w:ascii="Arial" w:hAnsi="Arial" w:cs="Arial"/>
                <w:color w:val="A6A6A6"/>
                <w:sz w:val="22"/>
                <w:szCs w:val="22"/>
                <w:lang w:val="es-CO"/>
              </w:rPr>
              <w:t>, si aplica</w:t>
            </w:r>
          </w:p>
        </w:tc>
      </w:tr>
      <w:tr w:rsidR="006962B9" w:rsidRPr="008C2396" w14:paraId="1B7012EF" w14:textId="77777777" w:rsidTr="005D0764">
        <w:trPr>
          <w:trHeight w:val="1996"/>
        </w:trPr>
        <w:tc>
          <w:tcPr>
            <w:tcW w:w="2836" w:type="dxa"/>
            <w:shd w:val="clear" w:color="auto" w:fill="A50021"/>
            <w:vAlign w:val="center"/>
          </w:tcPr>
          <w:p w14:paraId="013BCC49"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3346"/>
            </w:tblGrid>
            <w:tr w:rsidR="00F0451E" w:rsidRPr="008C2396" w14:paraId="23923432" w14:textId="77777777" w:rsidTr="00287554">
              <w:tc>
                <w:tcPr>
                  <w:tcW w:w="0" w:type="auto"/>
                  <w:shd w:val="clear" w:color="auto" w:fill="A6A6A6"/>
                </w:tcPr>
                <w:p w14:paraId="6E18C9E2"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4805DA3D"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0639B6F5" w14:textId="77777777" w:rsidTr="00287554">
              <w:tc>
                <w:tcPr>
                  <w:tcW w:w="0" w:type="auto"/>
                  <w:shd w:val="clear" w:color="auto" w:fill="auto"/>
                </w:tcPr>
                <w:p w14:paraId="3AE93A6E" w14:textId="77777777" w:rsidR="00F0451E" w:rsidRPr="008C2396" w:rsidRDefault="00DB2673" w:rsidP="0031230D">
                  <w:pPr>
                    <w:jc w:val="center"/>
                    <w:rPr>
                      <w:rFonts w:ascii="Arial" w:hAnsi="Arial" w:cs="Arial"/>
                      <w:sz w:val="20"/>
                      <w:szCs w:val="20"/>
                    </w:rPr>
                  </w:pPr>
                  <w:r w:rsidRPr="008C2396">
                    <w:rPr>
                      <w:rFonts w:ascii="Arial" w:hAnsi="Arial" w:cs="Arial"/>
                      <w:color w:val="A6A6A6"/>
                      <w:sz w:val="22"/>
                      <w:szCs w:val="22"/>
                    </w:rPr>
                    <w:t xml:space="preserve">Asigne un rol o nombre que permita identificar un </w:t>
                  </w:r>
                  <w:r w:rsidR="00311F0C" w:rsidRPr="008C2396">
                    <w:rPr>
                      <w:rFonts w:ascii="Arial" w:hAnsi="Arial" w:cs="Arial"/>
                      <w:color w:val="A6A6A6"/>
                      <w:sz w:val="22"/>
                      <w:szCs w:val="22"/>
                    </w:rPr>
                    <w:t>interesado</w:t>
                  </w:r>
                  <w:r w:rsidRPr="008C2396">
                    <w:rPr>
                      <w:rFonts w:ascii="Arial" w:hAnsi="Arial" w:cs="Arial"/>
                      <w:color w:val="A6A6A6"/>
                      <w:sz w:val="22"/>
                      <w:szCs w:val="22"/>
                    </w:rPr>
                    <w:t xml:space="preserve"> que participa dentro de la solución adelantada</w:t>
                  </w:r>
                </w:p>
              </w:tc>
              <w:tc>
                <w:tcPr>
                  <w:tcW w:w="0" w:type="auto"/>
                  <w:shd w:val="clear" w:color="auto" w:fill="auto"/>
                </w:tcPr>
                <w:p w14:paraId="207366C1" w14:textId="77777777" w:rsidR="00311F0C" w:rsidRPr="008C2396" w:rsidRDefault="00CC4F45" w:rsidP="0031230D">
                  <w:pPr>
                    <w:jc w:val="center"/>
                    <w:rPr>
                      <w:rFonts w:ascii="Arial" w:hAnsi="Arial" w:cs="Arial"/>
                      <w:sz w:val="20"/>
                      <w:szCs w:val="20"/>
                    </w:rPr>
                  </w:pPr>
                  <w:r w:rsidRPr="008C2396">
                    <w:rPr>
                      <w:rFonts w:ascii="Arial" w:hAnsi="Arial" w:cs="Arial"/>
                      <w:color w:val="A6A6A6"/>
                      <w:sz w:val="22"/>
                      <w:szCs w:val="22"/>
                    </w:rPr>
                    <w:t>Describa y justifique de qué manera participa el interesado dentro de la solución adelantada.</w:t>
                  </w:r>
                </w:p>
              </w:tc>
            </w:tr>
            <w:tr w:rsidR="00F0451E" w:rsidRPr="008C2396" w14:paraId="48A3C10B" w14:textId="77777777" w:rsidTr="00287554">
              <w:tc>
                <w:tcPr>
                  <w:tcW w:w="0" w:type="auto"/>
                  <w:shd w:val="clear" w:color="auto" w:fill="auto"/>
                </w:tcPr>
                <w:p w14:paraId="6F2C9B5C" w14:textId="77777777" w:rsidR="00F0451E" w:rsidRPr="008C2396" w:rsidRDefault="00F0451E" w:rsidP="0031230D">
                  <w:pPr>
                    <w:jc w:val="center"/>
                    <w:rPr>
                      <w:rFonts w:ascii="Arial" w:hAnsi="Arial" w:cs="Arial"/>
                      <w:sz w:val="20"/>
                      <w:szCs w:val="20"/>
                    </w:rPr>
                  </w:pPr>
                </w:p>
              </w:tc>
              <w:tc>
                <w:tcPr>
                  <w:tcW w:w="0" w:type="auto"/>
                  <w:shd w:val="clear" w:color="auto" w:fill="auto"/>
                </w:tcPr>
                <w:p w14:paraId="1D5107C5" w14:textId="77777777" w:rsidR="00F0451E" w:rsidRPr="008C2396" w:rsidRDefault="00F0451E" w:rsidP="0031230D">
                  <w:pPr>
                    <w:jc w:val="center"/>
                    <w:rPr>
                      <w:rFonts w:ascii="Arial" w:hAnsi="Arial" w:cs="Arial"/>
                      <w:sz w:val="20"/>
                      <w:szCs w:val="20"/>
                    </w:rPr>
                  </w:pPr>
                </w:p>
              </w:tc>
            </w:tr>
            <w:tr w:rsidR="00F0451E" w:rsidRPr="008C2396" w14:paraId="47AD1FB4" w14:textId="77777777" w:rsidTr="00287554">
              <w:tc>
                <w:tcPr>
                  <w:tcW w:w="0" w:type="auto"/>
                  <w:shd w:val="clear" w:color="auto" w:fill="auto"/>
                </w:tcPr>
                <w:p w14:paraId="4D31B0D7" w14:textId="77777777" w:rsidR="00F0451E" w:rsidRPr="008C2396" w:rsidRDefault="00F0451E" w:rsidP="0031230D">
                  <w:pPr>
                    <w:jc w:val="center"/>
                    <w:rPr>
                      <w:rFonts w:ascii="Arial" w:hAnsi="Arial" w:cs="Arial"/>
                      <w:sz w:val="20"/>
                      <w:szCs w:val="20"/>
                    </w:rPr>
                  </w:pPr>
                </w:p>
              </w:tc>
              <w:tc>
                <w:tcPr>
                  <w:tcW w:w="0" w:type="auto"/>
                  <w:shd w:val="clear" w:color="auto" w:fill="auto"/>
                </w:tcPr>
                <w:p w14:paraId="065A0CE3" w14:textId="77777777" w:rsidR="00F0451E" w:rsidRPr="008C2396" w:rsidRDefault="00F0451E" w:rsidP="0031230D">
                  <w:pPr>
                    <w:jc w:val="center"/>
                    <w:rPr>
                      <w:rFonts w:ascii="Arial" w:hAnsi="Arial" w:cs="Arial"/>
                      <w:sz w:val="20"/>
                      <w:szCs w:val="20"/>
                    </w:rPr>
                  </w:pPr>
                </w:p>
              </w:tc>
            </w:tr>
          </w:tbl>
          <w:p w14:paraId="57A621EB" w14:textId="77777777" w:rsidR="006962B9" w:rsidRPr="008C2396" w:rsidRDefault="006962B9" w:rsidP="00F0451E">
            <w:pPr>
              <w:jc w:val="center"/>
              <w:rPr>
                <w:rFonts w:ascii="Arial" w:hAnsi="Arial" w:cs="Arial"/>
                <w:sz w:val="20"/>
                <w:szCs w:val="20"/>
              </w:rPr>
            </w:pPr>
          </w:p>
        </w:tc>
      </w:tr>
      <w:tr w:rsidR="00CF1831" w:rsidRPr="008C2396" w14:paraId="2FDCA308" w14:textId="77777777" w:rsidTr="008C2396">
        <w:trPr>
          <w:trHeight w:val="843"/>
        </w:trPr>
        <w:tc>
          <w:tcPr>
            <w:tcW w:w="2836" w:type="dxa"/>
            <w:shd w:val="clear" w:color="auto" w:fill="A50021"/>
            <w:vAlign w:val="center"/>
          </w:tcPr>
          <w:p w14:paraId="35931724"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66EBA262" w14:textId="77777777" w:rsidR="006962B9" w:rsidRPr="008C2396" w:rsidRDefault="006962B9" w:rsidP="0031230D">
            <w:pPr>
              <w:rPr>
                <w:rFonts w:ascii="Arial" w:hAnsi="Arial" w:cs="Arial"/>
                <w:b/>
                <w:sz w:val="22"/>
                <w:szCs w:val="22"/>
              </w:rPr>
            </w:pPr>
          </w:p>
          <w:p w14:paraId="78C16F6D" w14:textId="77777777" w:rsidR="006962B9" w:rsidRPr="008C2396" w:rsidRDefault="000471E8" w:rsidP="0031230D">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w:rsidR="00406976" w:rsidRPr="008C2396" w14:paraId="7AB120C3" w14:textId="77777777" w:rsidTr="00287554">
        <w:trPr>
          <w:trHeight w:val="1106"/>
        </w:trPr>
        <w:tc>
          <w:tcPr>
            <w:tcW w:w="2836" w:type="dxa"/>
            <w:vMerge w:val="restart"/>
            <w:shd w:val="clear" w:color="auto" w:fill="A50021"/>
            <w:vAlign w:val="center"/>
          </w:tcPr>
          <w:p w14:paraId="3E673C41"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197F54FE"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44EC63C6" w14:textId="77777777" w:rsidR="00406976" w:rsidRPr="008C2396" w:rsidRDefault="00406976" w:rsidP="00216320">
            <w:pPr>
              <w:rPr>
                <w:rFonts w:ascii="Arial" w:hAnsi="Arial" w:cs="Arial"/>
                <w:sz w:val="22"/>
                <w:szCs w:val="22"/>
              </w:rPr>
            </w:pPr>
          </w:p>
          <w:p w14:paraId="3BBC720E" w14:textId="53DBAEB9" w:rsidR="00F1592D" w:rsidRPr="008C2396" w:rsidRDefault="0034309B" w:rsidP="00F1592D">
            <w:pPr>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3872" behindDoc="0" locked="0" layoutInCell="1" allowOverlap="1" wp14:anchorId="342ACB56" wp14:editId="466D2C0B">
                      <wp:simplePos x="0" y="0"/>
                      <wp:positionH relativeFrom="column">
                        <wp:posOffset>19050</wp:posOffset>
                      </wp:positionH>
                      <wp:positionV relativeFrom="paragraph">
                        <wp:posOffset>-29845</wp:posOffset>
                      </wp:positionV>
                      <wp:extent cx="149780" cy="184785"/>
                      <wp:effectExtent l="38100" t="38100" r="22225" b="24765"/>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149780" cy="184785"/>
                            </w14:xfrm>
                          </w14:contentPart>
                        </a:graphicData>
                      </a:graphic>
                    </wp:anchor>
                  </w:drawing>
                </mc:Choice>
                <mc:Fallback>
                  <w:pict>
                    <v:shape w14:anchorId="191D7EBB" id="Ink 5" o:spid="_x0000_s1026" type="#_x0000_t75" style="position:absolute;margin-left:.8pt;margin-top:-3.05pt;width:13.25pt;height:15.9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">
                      <v:imagedata r:id="rId16" o:title=""/>
                      <o:lock v:ext="edit" rotation="t" aspectratio="f"/>
                    </v:shape>
                  </w:pict>
                </mc:Fallback>
              </mc:AlternateContent>
            </w:r>
            <w:r>
              <w:rPr>
                <w:rFonts w:ascii="Arial" w:hAnsi="Arial" w:cs="Arial"/>
                <w:noProof/>
                <w:sz w:val="22"/>
                <w:szCs w:val="22"/>
              </w:rPr>
              <mc:AlternateContent>
                <mc:Choice Requires="wpi">
                  <w:drawing>
                    <wp:anchor distT="0" distB="0" distL="114300" distR="114300" simplePos="0" relativeHeight="251662848" behindDoc="0" locked="0" layoutInCell="1" allowOverlap="1" wp14:anchorId="49023E24" wp14:editId="50A81D13">
                      <wp:simplePos x="0" y="0"/>
                      <wp:positionH relativeFrom="column">
                        <wp:posOffset>914965</wp:posOffset>
                      </wp:positionH>
                      <wp:positionV relativeFrom="paragraph">
                        <wp:posOffset>-11885</wp:posOffset>
                      </wp:positionV>
                      <wp:extent cx="140400" cy="191880"/>
                      <wp:effectExtent l="38100" t="19050" r="12065" b="36830"/>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140400" cy="191880"/>
                            </w14:xfrm>
                          </w14:contentPart>
                        </a:graphicData>
                      </a:graphic>
                    </wp:anchor>
                  </w:drawing>
                </mc:Choice>
                <mc:Fallback>
                  <w:pict>
                    <v:shape w14:anchorId="359A7C97" id="Ink 4" o:spid="_x0000_s1026" type="#_x0000_t75" style="position:absolute;margin-left:71.35pt;margin-top:-1.65pt;width:12.45pt;height:16.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">
                      <v:imagedata r:id="rId18" o:title=""/>
                      <o:lock v:ext="edit" rotation="t" aspectratio="f"/>
                    </v:shape>
                  </w:pict>
                </mc:Fallback>
              </mc:AlternateContent>
            </w:r>
            <w:r>
              <w:rPr>
                <w:rFonts w:ascii="Arial" w:hAnsi="Arial" w:cs="Arial"/>
                <w:noProof/>
                <w:sz w:val="22"/>
                <w:szCs w:val="22"/>
              </w:rPr>
              <mc:AlternateContent>
                <mc:Choice Requires="wpi">
                  <w:drawing>
                    <wp:anchor distT="0" distB="0" distL="114300" distR="114300" simplePos="0" relativeHeight="251661824" behindDoc="0" locked="0" layoutInCell="1" allowOverlap="1" wp14:anchorId="27754A08" wp14:editId="38157B31">
                      <wp:simplePos x="0" y="0"/>
                      <wp:positionH relativeFrom="column">
                        <wp:posOffset>1867165</wp:posOffset>
                      </wp:positionH>
                      <wp:positionV relativeFrom="paragraph">
                        <wp:posOffset>-41405</wp:posOffset>
                      </wp:positionV>
                      <wp:extent cx="192240" cy="198000"/>
                      <wp:effectExtent l="57150" t="38100" r="36830" b="31115"/>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192240" cy="198000"/>
                            </w14:xfrm>
                          </w14:contentPart>
                        </a:graphicData>
                      </a:graphic>
                    </wp:anchor>
                  </w:drawing>
                </mc:Choice>
                <mc:Fallback>
                  <w:pict>
                    <v:shape w14:anchorId="2295F967" id="Ink 3" o:spid="_x0000_s1026" type="#_x0000_t75" style="position:absolute;margin-left:146.3pt;margin-top:-3.95pt;width:16.6pt;height:17.0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">
                      <v:imagedata r:id="rId20" o:title=""/>
                      <o:lock v:ext="edit" rotation="t" aspectratio="f"/>
                    </v:shape>
                  </w:pict>
                </mc:Fallback>
              </mc:AlternateContent>
            </w:r>
            <w:r w:rsidR="00406976" w:rsidRPr="008C2396">
              <w:rPr>
                <w:rFonts w:ascii="Arial" w:hAnsi="Arial" w:cs="Arial"/>
                <w:sz w:val="22"/>
                <w:szCs w:val="22"/>
              </w:rPr>
              <w:fldChar w:fldCharType="begin">
                <w:ffData>
                  <w:name w:val="Marcar1"/>
                  <w:enabled/>
                  <w:calcOnExit w:val="0"/>
                  <w:checkBox>
                    <w:sizeAuto/>
                    <w:default w:val="0"/>
                  </w:checkBox>
                </w:ffData>
              </w:fldChar>
            </w:r>
            <w:bookmarkStart w:id="3" w:name="Marcar1"/>
            <w:r w:rsidR="00406976" w:rsidRPr="008C2396">
              <w:rPr>
                <w:rFonts w:ascii="Arial" w:hAnsi="Arial" w:cs="Arial"/>
                <w:sz w:val="22"/>
                <w:szCs w:val="22"/>
              </w:rPr>
              <w:instrText xml:space="preserve"> FORMCHECKBOX </w:instrText>
            </w:r>
            <w:r w:rsidR="00FD008F">
              <w:rPr>
                <w:rFonts w:ascii="Arial" w:hAnsi="Arial" w:cs="Arial"/>
                <w:sz w:val="22"/>
                <w:szCs w:val="22"/>
              </w:rPr>
            </w:r>
            <w:r w:rsidR="00FD008F">
              <w:rPr>
                <w:rFonts w:ascii="Arial" w:hAnsi="Arial" w:cs="Arial"/>
                <w:sz w:val="22"/>
                <w:szCs w:val="22"/>
              </w:rPr>
              <w:fldChar w:fldCharType="separate"/>
            </w:r>
            <w:r w:rsidR="00406976" w:rsidRPr="008C2396">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FD008F">
              <w:rPr>
                <w:rFonts w:ascii="Arial" w:hAnsi="Arial" w:cs="Arial"/>
                <w:sz w:val="22"/>
                <w:szCs w:val="22"/>
              </w:rPr>
            </w:r>
            <w:r w:rsidR="00FD008F">
              <w:rPr>
                <w:rFonts w:ascii="Arial" w:hAnsi="Arial" w:cs="Arial"/>
                <w:sz w:val="22"/>
                <w:szCs w:val="22"/>
              </w:rPr>
              <w:fldChar w:fldCharType="separate"/>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FD008F">
              <w:rPr>
                <w:rFonts w:ascii="Arial" w:hAnsi="Arial" w:cs="Arial"/>
                <w:sz w:val="22"/>
                <w:szCs w:val="22"/>
              </w:rPr>
            </w:r>
            <w:r w:rsidR="00FD008F">
              <w:rPr>
                <w:rFonts w:ascii="Arial" w:hAnsi="Arial" w:cs="Arial"/>
                <w:sz w:val="22"/>
                <w:szCs w:val="22"/>
              </w:rPr>
              <w:fldChar w:fldCharType="separate"/>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FD008F">
              <w:rPr>
                <w:rFonts w:ascii="Arial" w:hAnsi="Arial" w:cs="Arial"/>
                <w:sz w:val="22"/>
                <w:szCs w:val="22"/>
              </w:rPr>
            </w:r>
            <w:r w:rsidR="00FD008F">
              <w:rPr>
                <w:rFonts w:ascii="Arial" w:hAnsi="Arial" w:cs="Arial"/>
                <w:sz w:val="22"/>
                <w:szCs w:val="22"/>
              </w:rPr>
              <w:fldChar w:fldCharType="separate"/>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477055BB" w14:textId="77777777" w:rsidR="00F1592D" w:rsidRPr="008C2396" w:rsidRDefault="00F1592D" w:rsidP="00216320">
            <w:pPr>
              <w:rPr>
                <w:rFonts w:ascii="Arial" w:hAnsi="Arial" w:cs="Arial"/>
                <w:sz w:val="22"/>
                <w:szCs w:val="22"/>
              </w:rPr>
            </w:pPr>
          </w:p>
          <w:p w14:paraId="3B95CE2F"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00FD008F">
              <w:rPr>
                <w:rFonts w:ascii="Arial" w:hAnsi="Arial" w:cs="Arial"/>
                <w:sz w:val="22"/>
                <w:szCs w:val="22"/>
              </w:rPr>
            </w:r>
            <w:r w:rsidR="00FD008F">
              <w:rPr>
                <w:rFonts w:ascii="Arial" w:hAnsi="Arial" w:cs="Arial"/>
                <w:sz w:val="22"/>
                <w:szCs w:val="22"/>
              </w:rPr>
              <w:fldChar w:fldCharType="separate"/>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FD008F">
              <w:rPr>
                <w:rFonts w:ascii="Arial" w:hAnsi="Arial" w:cs="Arial"/>
                <w:sz w:val="22"/>
                <w:szCs w:val="22"/>
              </w:rPr>
            </w:r>
            <w:r w:rsidR="00FD008F">
              <w:rPr>
                <w:rFonts w:ascii="Arial" w:hAnsi="Arial" w:cs="Arial"/>
                <w:sz w:val="22"/>
                <w:szCs w:val="22"/>
              </w:rPr>
              <w:fldChar w:fldCharType="separate"/>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Otro:__________________</w:t>
            </w:r>
          </w:p>
          <w:p w14:paraId="7D13C673" w14:textId="77777777" w:rsidR="00406976" w:rsidRPr="008C2396" w:rsidRDefault="00406976" w:rsidP="00EB3B75">
            <w:pPr>
              <w:rPr>
                <w:rFonts w:ascii="Arial" w:hAnsi="Arial" w:cs="Arial"/>
                <w:b/>
                <w:color w:val="D9D9D9"/>
                <w:sz w:val="22"/>
                <w:szCs w:val="22"/>
              </w:rPr>
            </w:pPr>
          </w:p>
        </w:tc>
      </w:tr>
      <w:tr w:rsidR="00406976" w:rsidRPr="008C2396" w14:paraId="208AA4FE" w14:textId="77777777" w:rsidTr="00287554">
        <w:trPr>
          <w:trHeight w:val="1348"/>
        </w:trPr>
        <w:tc>
          <w:tcPr>
            <w:tcW w:w="2836" w:type="dxa"/>
            <w:vMerge/>
            <w:shd w:val="clear" w:color="auto" w:fill="A50021"/>
            <w:vAlign w:val="center"/>
          </w:tcPr>
          <w:p w14:paraId="7842C3C2"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345CF179"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6CA87C81" w14:textId="77777777" w:rsidR="00406976" w:rsidRPr="00D1764B" w:rsidRDefault="00406976" w:rsidP="00DD4EC2">
            <w:pPr>
              <w:rPr>
                <w:rFonts w:ascii="Arial" w:hAnsi="Arial" w:cs="Arial"/>
                <w:sz w:val="22"/>
                <w:szCs w:val="22"/>
                <w:lang w:val="en-US"/>
              </w:rPr>
            </w:pPr>
          </w:p>
          <w:p w14:paraId="16BD60FE" w14:textId="46434C70"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00FD008F">
              <w:rPr>
                <w:rFonts w:ascii="Arial" w:hAnsi="Arial" w:cs="Arial"/>
                <w:sz w:val="22"/>
                <w:szCs w:val="22"/>
              </w:rPr>
            </w:r>
            <w:r w:rsidR="00FD008F">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7A3EBB20" w14:textId="7D59BF0D" w:rsidR="00406976" w:rsidRPr="00D1764B" w:rsidRDefault="003B2E6C" w:rsidP="00DD4EC2">
            <w:pPr>
              <w:rPr>
                <w:rFonts w:ascii="Arial" w:hAnsi="Arial" w:cs="Arial"/>
                <w:sz w:val="22"/>
                <w:szCs w:val="22"/>
                <w:lang w:val="en-US"/>
              </w:rPr>
            </w:pPr>
            <w:r>
              <w:rPr>
                <w:rFonts w:ascii="Arial" w:hAnsi="Arial" w:cs="Arial"/>
                <w:noProof/>
                <w:sz w:val="22"/>
                <w:szCs w:val="22"/>
              </w:rPr>
              <mc:AlternateContent>
                <mc:Choice Requires="wpi">
                  <w:drawing>
                    <wp:anchor distT="0" distB="0" distL="114300" distR="114300" simplePos="0" relativeHeight="251666944" behindDoc="0" locked="0" layoutInCell="1" allowOverlap="1" wp14:anchorId="54E4C2AC" wp14:editId="29D39BB8">
                      <wp:simplePos x="0" y="0"/>
                      <wp:positionH relativeFrom="column">
                        <wp:posOffset>22860</wp:posOffset>
                      </wp:positionH>
                      <wp:positionV relativeFrom="paragraph">
                        <wp:posOffset>41275</wp:posOffset>
                      </wp:positionV>
                      <wp:extent cx="107950" cy="120650"/>
                      <wp:effectExtent l="38100" t="57150" r="44450" b="50800"/>
                      <wp:wrapNone/>
                      <wp:docPr id="15"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107950" cy="120650"/>
                            </w14:xfrm>
                          </w14:contentPart>
                        </a:graphicData>
                      </a:graphic>
                    </wp:anchor>
                  </w:drawing>
                </mc:Choice>
                <mc:Fallback>
                  <w:pict>
                    <v:shape w14:anchorId="5E7AB3AD" id="Ink 15" o:spid="_x0000_s1026" type="#_x0000_t75" style="position:absolute;margin-left:1.1pt;margin-top:2.55pt;width:9.9pt;height:10.9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">
                      <v:imagedata r:id="rId22" o:title=""/>
                    </v:shape>
                  </w:pict>
                </mc:Fallback>
              </mc:AlternateContent>
            </w:r>
            <w:r w:rsidR="00406976"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00406976" w:rsidRPr="00D1764B">
              <w:rPr>
                <w:rFonts w:ascii="Arial" w:hAnsi="Arial" w:cs="Arial"/>
                <w:sz w:val="22"/>
                <w:szCs w:val="22"/>
                <w:lang w:val="en-US"/>
              </w:rPr>
              <w:instrText xml:space="preserve"> FORMCHECKBOX </w:instrText>
            </w:r>
            <w:r w:rsidR="00FD008F">
              <w:rPr>
                <w:rFonts w:ascii="Arial" w:hAnsi="Arial" w:cs="Arial"/>
                <w:sz w:val="22"/>
                <w:szCs w:val="22"/>
              </w:rPr>
            </w:r>
            <w:r w:rsidR="00FD008F">
              <w:rPr>
                <w:rFonts w:ascii="Arial" w:hAnsi="Arial" w:cs="Arial"/>
                <w:sz w:val="22"/>
                <w:szCs w:val="22"/>
              </w:rPr>
              <w:fldChar w:fldCharType="separate"/>
            </w:r>
            <w:r w:rsidR="00406976" w:rsidRPr="008C2396">
              <w:rPr>
                <w:rFonts w:ascii="Arial" w:hAnsi="Arial" w:cs="Arial"/>
                <w:sz w:val="22"/>
                <w:szCs w:val="22"/>
              </w:rPr>
              <w:fldChar w:fldCharType="end"/>
            </w:r>
            <w:bookmarkEnd w:id="10"/>
            <w:r w:rsidR="00406976" w:rsidRPr="00D1764B">
              <w:rPr>
                <w:rFonts w:ascii="Arial" w:hAnsi="Arial" w:cs="Arial"/>
                <w:sz w:val="22"/>
                <w:szCs w:val="22"/>
                <w:lang w:val="en-US"/>
              </w:rPr>
              <w:t xml:space="preserve"> SQL Server</w:t>
            </w:r>
          </w:p>
          <w:p w14:paraId="539DA612"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00FD008F">
              <w:rPr>
                <w:rFonts w:ascii="Arial" w:hAnsi="Arial" w:cs="Arial"/>
                <w:sz w:val="22"/>
                <w:szCs w:val="22"/>
              </w:rPr>
            </w:r>
            <w:r w:rsidR="00FD008F">
              <w:rPr>
                <w:rFonts w:ascii="Arial" w:hAnsi="Arial" w:cs="Arial"/>
                <w:sz w:val="22"/>
                <w:szCs w:val="22"/>
              </w:rPr>
              <w:fldChar w:fldCharType="separate"/>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61F8ECA9"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00FD008F">
              <w:rPr>
                <w:rFonts w:ascii="Arial" w:hAnsi="Arial" w:cs="Arial"/>
                <w:sz w:val="22"/>
                <w:szCs w:val="22"/>
              </w:rPr>
            </w:r>
            <w:r w:rsidR="00FD008F">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259BED5B"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00FD008F">
              <w:rPr>
                <w:rFonts w:ascii="Arial" w:hAnsi="Arial" w:cs="Arial"/>
                <w:sz w:val="22"/>
                <w:szCs w:val="22"/>
              </w:rPr>
            </w:r>
            <w:r w:rsidR="00FD008F">
              <w:rPr>
                <w:rFonts w:ascii="Arial" w:hAnsi="Arial" w:cs="Arial"/>
                <w:sz w:val="22"/>
                <w:szCs w:val="22"/>
              </w:rPr>
              <w:fldChar w:fldCharType="separate"/>
            </w:r>
            <w:r w:rsidRPr="008C2396">
              <w:rPr>
                <w:rFonts w:ascii="Arial" w:hAnsi="Arial" w:cs="Arial"/>
                <w:sz w:val="22"/>
                <w:szCs w:val="22"/>
              </w:rPr>
              <w:fldChar w:fldCharType="end"/>
            </w:r>
            <w:bookmarkEnd w:id="13"/>
            <w:r w:rsidRPr="00D1764B">
              <w:rPr>
                <w:rFonts w:ascii="Arial" w:hAnsi="Arial" w:cs="Arial"/>
                <w:sz w:val="22"/>
                <w:szCs w:val="22"/>
                <w:lang w:val="en-US"/>
              </w:rPr>
              <w:t xml:space="preserve"> Otro:__________________</w:t>
            </w:r>
          </w:p>
          <w:p w14:paraId="69ED8D5B"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5954B8F8"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2248E4E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18321FA"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EBB516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32ED799"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711FA19"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7B4721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6F377DCD" w14:textId="77777777" w:rsidTr="00287554">
        <w:trPr>
          <w:trHeight w:val="1348"/>
        </w:trPr>
        <w:tc>
          <w:tcPr>
            <w:tcW w:w="2836" w:type="dxa"/>
            <w:vMerge/>
            <w:shd w:val="clear" w:color="auto" w:fill="A50021"/>
            <w:vAlign w:val="center"/>
          </w:tcPr>
          <w:p w14:paraId="01E871AE"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4D5DC5AD"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217550CC" w14:textId="77777777" w:rsidR="00406976" w:rsidRPr="008C2396" w:rsidRDefault="00406976" w:rsidP="005B1D0C">
            <w:pPr>
              <w:rPr>
                <w:rFonts w:ascii="Arial" w:hAnsi="Arial" w:cs="Arial"/>
                <w:sz w:val="22"/>
                <w:szCs w:val="22"/>
              </w:rPr>
            </w:pPr>
          </w:p>
          <w:p w14:paraId="2CA96F8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FD008F">
              <w:rPr>
                <w:rFonts w:ascii="Arial" w:hAnsi="Arial" w:cs="Arial"/>
                <w:sz w:val="22"/>
                <w:szCs w:val="22"/>
              </w:rPr>
            </w:r>
            <w:r w:rsidR="00FD008F">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7B27C06A"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FD008F">
              <w:rPr>
                <w:rFonts w:ascii="Arial" w:hAnsi="Arial" w:cs="Arial"/>
                <w:sz w:val="22"/>
                <w:szCs w:val="22"/>
              </w:rPr>
            </w:r>
            <w:r w:rsidR="00FD008F">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3F0D9BD1"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FD008F">
              <w:rPr>
                <w:rFonts w:ascii="Arial" w:hAnsi="Arial" w:cs="Arial"/>
                <w:sz w:val="22"/>
                <w:szCs w:val="22"/>
              </w:rPr>
            </w:r>
            <w:r w:rsidR="00FD008F">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081F7DC4" w14:textId="61FAEE24" w:rsidR="00406976" w:rsidRPr="00D1764B" w:rsidRDefault="003B2E6C" w:rsidP="005B1D0C">
            <w:pPr>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70016" behindDoc="0" locked="0" layoutInCell="1" allowOverlap="1" wp14:anchorId="6D5690D5" wp14:editId="418DC82A">
                      <wp:simplePos x="0" y="0"/>
                      <wp:positionH relativeFrom="column">
                        <wp:posOffset>16510</wp:posOffset>
                      </wp:positionH>
                      <wp:positionV relativeFrom="paragraph">
                        <wp:posOffset>6350</wp:posOffset>
                      </wp:positionV>
                      <wp:extent cx="130810" cy="110490"/>
                      <wp:effectExtent l="38100" t="38100" r="40640" b="41910"/>
                      <wp:wrapNone/>
                      <wp:docPr id="18"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130810" cy="110490"/>
                            </w14:xfrm>
                          </w14:contentPart>
                        </a:graphicData>
                      </a:graphic>
                    </wp:anchor>
                  </w:drawing>
                </mc:Choice>
                <mc:Fallback>
                  <w:pict>
                    <v:shape w14:anchorId="5F29FBE5" id="Ink 18" o:spid="_x0000_s1026" type="#_x0000_t75" style="position:absolute;margin-left:.6pt;margin-top:-.2pt;width:11.7pt;height:10.1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">
                      <v:imagedata r:id="rId24" o:title=""/>
                    </v:shape>
                  </w:pict>
                </mc:Fallback>
              </mc:AlternateContent>
            </w:r>
            <w:r w:rsidR="00406976" w:rsidRPr="008C2396">
              <w:rPr>
                <w:rFonts w:ascii="Arial" w:hAnsi="Arial" w:cs="Arial"/>
                <w:sz w:val="22"/>
                <w:szCs w:val="22"/>
              </w:rPr>
              <w:fldChar w:fldCharType="begin">
                <w:ffData>
                  <w:name w:val="Marcar10"/>
                  <w:enabled/>
                  <w:calcOnExit w:val="0"/>
                  <w:checkBox>
                    <w:sizeAuto/>
                    <w:default w:val="0"/>
                  </w:checkBox>
                </w:ffData>
              </w:fldChar>
            </w:r>
            <w:r w:rsidR="00406976" w:rsidRPr="00D1764B">
              <w:rPr>
                <w:rFonts w:ascii="Arial" w:hAnsi="Arial" w:cs="Arial"/>
                <w:sz w:val="22"/>
                <w:szCs w:val="22"/>
              </w:rPr>
              <w:instrText xml:space="preserve"> FORMCHECKBOX </w:instrText>
            </w:r>
            <w:r w:rsidR="00FD008F">
              <w:rPr>
                <w:rFonts w:ascii="Arial" w:hAnsi="Arial" w:cs="Arial"/>
                <w:sz w:val="22"/>
                <w:szCs w:val="22"/>
              </w:rPr>
            </w:r>
            <w:r w:rsidR="00FD008F">
              <w:rPr>
                <w:rFonts w:ascii="Arial" w:hAnsi="Arial" w:cs="Arial"/>
                <w:sz w:val="22"/>
                <w:szCs w:val="22"/>
              </w:rPr>
              <w:fldChar w:fldCharType="separate"/>
            </w:r>
            <w:r w:rsidR="00406976" w:rsidRPr="008C2396">
              <w:rPr>
                <w:rFonts w:ascii="Arial" w:hAnsi="Arial" w:cs="Arial"/>
                <w:sz w:val="22"/>
                <w:szCs w:val="22"/>
              </w:rPr>
              <w:fldChar w:fldCharType="end"/>
            </w:r>
            <w:r w:rsidR="00406976" w:rsidRPr="00D1764B">
              <w:rPr>
                <w:rFonts w:ascii="Arial" w:hAnsi="Arial" w:cs="Arial"/>
                <w:sz w:val="22"/>
                <w:szCs w:val="22"/>
              </w:rPr>
              <w:t xml:space="preserve"> Java</w:t>
            </w:r>
          </w:p>
          <w:p w14:paraId="3B287DB4" w14:textId="35A27AEF" w:rsidR="00406976" w:rsidRPr="00D1764B" w:rsidRDefault="004D1890" w:rsidP="005B1D0C">
            <w:pPr>
              <w:pStyle w:val="ListParagraph"/>
              <w:ind w:left="0"/>
              <w:rPr>
                <w:rFonts w:ascii="Arial" w:hAnsi="Arial" w:cs="Arial"/>
                <w:sz w:val="22"/>
                <w:szCs w:val="22"/>
              </w:rPr>
            </w:pPr>
            <w:r>
              <w:rPr>
                <w:rFonts w:ascii="Arial" w:hAnsi="Arial" w:cs="Arial"/>
                <w:noProof/>
                <w:sz w:val="22"/>
                <w:szCs w:val="22"/>
              </w:rPr>
              <w:lastRenderedPageBreak/>
              <mc:AlternateContent>
                <mc:Choice Requires="wpi">
                  <w:drawing>
                    <wp:anchor distT="0" distB="0" distL="114300" distR="114300" simplePos="0" relativeHeight="251673088" behindDoc="0" locked="0" layoutInCell="1" allowOverlap="1" wp14:anchorId="151612D8" wp14:editId="0D048FDB">
                      <wp:simplePos x="0" y="0"/>
                      <wp:positionH relativeFrom="column">
                        <wp:posOffset>7620</wp:posOffset>
                      </wp:positionH>
                      <wp:positionV relativeFrom="paragraph">
                        <wp:posOffset>-5715</wp:posOffset>
                      </wp:positionV>
                      <wp:extent cx="140415" cy="99360"/>
                      <wp:effectExtent l="38100" t="38100" r="50165" b="53340"/>
                      <wp:wrapNone/>
                      <wp:docPr id="21"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140415" cy="99360"/>
                            </w14:xfrm>
                          </w14:contentPart>
                        </a:graphicData>
                      </a:graphic>
                    </wp:anchor>
                  </w:drawing>
                </mc:Choice>
                <mc:Fallback>
                  <w:pict>
                    <v:shape w14:anchorId="7F543DD2" id="Ink 21" o:spid="_x0000_s1026" type="#_x0000_t75" style="position:absolute;margin-left:-.1pt;margin-top:-1.15pt;width:12.45pt;height:9.2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">
                      <v:imagedata r:id="rId26" o:title=""/>
                    </v:shape>
                  </w:pict>
                </mc:Fallback>
              </mc:AlternateContent>
            </w:r>
            <w:r w:rsidR="00406976" w:rsidRPr="008C2396">
              <w:rPr>
                <w:rFonts w:ascii="Arial" w:hAnsi="Arial" w:cs="Arial"/>
                <w:sz w:val="22"/>
                <w:szCs w:val="22"/>
              </w:rPr>
              <w:fldChar w:fldCharType="begin">
                <w:ffData>
                  <w:name w:val="Marcar7"/>
                  <w:enabled/>
                  <w:calcOnExit w:val="0"/>
                  <w:checkBox>
                    <w:sizeAuto/>
                    <w:default w:val="0"/>
                  </w:checkBox>
                </w:ffData>
              </w:fldChar>
            </w:r>
            <w:r w:rsidR="00406976" w:rsidRPr="00D1764B">
              <w:rPr>
                <w:rFonts w:ascii="Arial" w:hAnsi="Arial" w:cs="Arial"/>
                <w:sz w:val="22"/>
                <w:szCs w:val="22"/>
              </w:rPr>
              <w:instrText xml:space="preserve"> FORMCHECKBOX </w:instrText>
            </w:r>
            <w:r w:rsidR="00FD008F">
              <w:rPr>
                <w:rFonts w:ascii="Arial" w:hAnsi="Arial" w:cs="Arial"/>
                <w:sz w:val="22"/>
                <w:szCs w:val="22"/>
              </w:rPr>
            </w:r>
            <w:r w:rsidR="00FD008F">
              <w:rPr>
                <w:rFonts w:ascii="Arial" w:hAnsi="Arial" w:cs="Arial"/>
                <w:sz w:val="22"/>
                <w:szCs w:val="22"/>
              </w:rPr>
              <w:fldChar w:fldCharType="separate"/>
            </w:r>
            <w:r w:rsidR="00406976" w:rsidRPr="008C2396">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1B6B3065"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FD008F">
              <w:rPr>
                <w:rFonts w:ascii="Arial" w:hAnsi="Arial" w:cs="Arial"/>
                <w:sz w:val="22"/>
                <w:szCs w:val="22"/>
              </w:rPr>
            </w:r>
            <w:r w:rsidR="00FD008F">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Otro:___________________</w:t>
            </w:r>
          </w:p>
          <w:p w14:paraId="7A2C4989" w14:textId="77777777" w:rsidR="00406976" w:rsidRPr="008C2396" w:rsidRDefault="00406976" w:rsidP="0031230D">
            <w:pPr>
              <w:rPr>
                <w:rFonts w:ascii="Arial" w:hAnsi="Arial" w:cs="Arial"/>
                <w:sz w:val="22"/>
                <w:szCs w:val="22"/>
              </w:rPr>
            </w:pPr>
          </w:p>
        </w:tc>
        <w:tc>
          <w:tcPr>
            <w:tcW w:w="1147" w:type="dxa"/>
            <w:shd w:val="clear" w:color="auto" w:fill="auto"/>
          </w:tcPr>
          <w:p w14:paraId="100E0B7A" w14:textId="77777777" w:rsidR="00190F2A" w:rsidRPr="008C2396" w:rsidRDefault="00190F2A" w:rsidP="00190F2A">
            <w:pPr>
              <w:rPr>
                <w:rFonts w:ascii="Arial" w:hAnsi="Arial" w:cs="Arial"/>
                <w:b/>
                <w:sz w:val="22"/>
                <w:szCs w:val="22"/>
              </w:rPr>
            </w:pPr>
            <w:r w:rsidRPr="008C2396">
              <w:rPr>
                <w:rFonts w:ascii="Arial" w:hAnsi="Arial" w:cs="Arial"/>
                <w:b/>
                <w:sz w:val="22"/>
                <w:szCs w:val="22"/>
              </w:rPr>
              <w:lastRenderedPageBreak/>
              <w:t>Versión</w:t>
            </w:r>
          </w:p>
          <w:p w14:paraId="05DB00C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DBA2B70"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A212A4D"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56091CE"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4C670C3"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lastRenderedPageBreak/>
              <w:t>_______</w:t>
            </w:r>
          </w:p>
          <w:p w14:paraId="7BE0DC60"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C7352AC"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1B86E5B4" w14:textId="77777777" w:rsidTr="00287554">
        <w:trPr>
          <w:trHeight w:val="182"/>
        </w:trPr>
        <w:tc>
          <w:tcPr>
            <w:tcW w:w="2836" w:type="dxa"/>
            <w:shd w:val="clear" w:color="auto" w:fill="A50021"/>
            <w:vAlign w:val="center"/>
          </w:tcPr>
          <w:p w14:paraId="3EE22246" w14:textId="77777777" w:rsidR="00CF1DBE" w:rsidRPr="008C2396" w:rsidRDefault="00F8500A" w:rsidP="000C0F24">
            <w:pPr>
              <w:rPr>
                <w:rFonts w:ascii="Arial" w:hAnsi="Arial" w:cs="Arial"/>
                <w:b/>
                <w:sz w:val="22"/>
                <w:szCs w:val="22"/>
              </w:rPr>
            </w:pPr>
            <w:r w:rsidRPr="008C2396">
              <w:rPr>
                <w:rFonts w:ascii="Arial" w:hAnsi="Arial" w:cs="Arial"/>
                <w:b/>
                <w:sz w:val="22"/>
                <w:szCs w:val="22"/>
              </w:rPr>
              <w:lastRenderedPageBreak/>
              <w:t xml:space="preserve">Viabilidad </w:t>
            </w:r>
            <w:r w:rsidR="00E351AD" w:rsidRPr="008C2396">
              <w:rPr>
                <w:rFonts w:ascii="Arial" w:hAnsi="Arial" w:cs="Arial"/>
                <w:b/>
                <w:sz w:val="22"/>
                <w:szCs w:val="22"/>
              </w:rPr>
              <w:t>Técnica</w:t>
            </w:r>
          </w:p>
        </w:tc>
        <w:tc>
          <w:tcPr>
            <w:tcW w:w="7683" w:type="dxa"/>
            <w:gridSpan w:val="5"/>
            <w:shd w:val="clear" w:color="auto" w:fill="auto"/>
          </w:tcPr>
          <w:p w14:paraId="0449BA90" w14:textId="7777777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5B1526" w:rsidRPr="008C2396">
              <w:rPr>
                <w:rFonts w:ascii="Arial" w:hAnsi="Arial" w:cs="Arial"/>
                <w:sz w:val="22"/>
                <w:szCs w:val="22"/>
              </w:rPr>
              <w:t xml:space="preserve"> </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2126F77E" w14:textId="77777777" w:rsidR="000A71D8" w:rsidRPr="008C2396" w:rsidRDefault="000A71D8" w:rsidP="003D4A48">
      <w:pPr>
        <w:rPr>
          <w:rFonts w:ascii="Arial" w:hAnsi="Arial" w:cs="Arial"/>
          <w:b/>
          <w:sz w:val="28"/>
          <w:szCs w:val="28"/>
          <w:lang w:val="es-CO"/>
        </w:rPr>
      </w:pPr>
    </w:p>
    <w:p w14:paraId="6EF17317" w14:textId="77777777" w:rsidR="00E45C7F" w:rsidRPr="008C2396" w:rsidRDefault="00E45C7F" w:rsidP="00E45C7F">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1A3E17F4" w14:textId="77777777" w:rsidTr="0031230D">
        <w:tc>
          <w:tcPr>
            <w:tcW w:w="4112" w:type="dxa"/>
            <w:shd w:val="clear" w:color="auto" w:fill="A6A6A6"/>
          </w:tcPr>
          <w:p w14:paraId="3FD91CC9" w14:textId="77777777" w:rsidR="008B73D8" w:rsidRPr="008C2396" w:rsidRDefault="008B73D8"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0732265C" w14:textId="77777777" w:rsidR="008B73D8" w:rsidRPr="008C2396" w:rsidRDefault="008B73D8"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29F65B02" w14:textId="77777777" w:rsidR="008B73D8" w:rsidRPr="008C2396" w:rsidRDefault="008B73D8"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6B0E2F6B" w14:textId="77777777" w:rsidR="008B73D8" w:rsidRPr="008C2396" w:rsidRDefault="008B73D8"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1F6E669D" w14:textId="77777777" w:rsidTr="0031230D">
        <w:tc>
          <w:tcPr>
            <w:tcW w:w="4112" w:type="dxa"/>
            <w:shd w:val="clear" w:color="auto" w:fill="auto"/>
          </w:tcPr>
          <w:p w14:paraId="5B29BDB0"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B5EDECE"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19664D2"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1A699FD"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64177872" w14:textId="77777777" w:rsidTr="0031230D">
        <w:tc>
          <w:tcPr>
            <w:tcW w:w="4112" w:type="dxa"/>
            <w:shd w:val="clear" w:color="auto" w:fill="auto"/>
          </w:tcPr>
          <w:p w14:paraId="6963577F"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3208166"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110ECDD"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15BA6B6"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286CEF06" w14:textId="77777777" w:rsidTr="0031230D">
        <w:tc>
          <w:tcPr>
            <w:tcW w:w="4112" w:type="dxa"/>
            <w:shd w:val="clear" w:color="auto" w:fill="auto"/>
          </w:tcPr>
          <w:p w14:paraId="73748FA4"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9B78BCD"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17B0FCF"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91A7E53"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3D3C9615" w14:textId="77777777" w:rsidTr="0031230D">
        <w:tc>
          <w:tcPr>
            <w:tcW w:w="4112" w:type="dxa"/>
            <w:shd w:val="clear" w:color="auto" w:fill="auto"/>
          </w:tcPr>
          <w:p w14:paraId="761A8DD8"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3C0A169"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FFD226B"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D1E44A6"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6E406664" w14:textId="77777777" w:rsidTr="0031230D">
        <w:tc>
          <w:tcPr>
            <w:tcW w:w="4112" w:type="dxa"/>
            <w:shd w:val="clear" w:color="auto" w:fill="auto"/>
          </w:tcPr>
          <w:p w14:paraId="58566E2E"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6CDD0A7"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0CA4666"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AFB8595"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547287C4" w14:textId="77777777" w:rsidTr="0031230D">
        <w:tc>
          <w:tcPr>
            <w:tcW w:w="4112" w:type="dxa"/>
            <w:shd w:val="clear" w:color="auto" w:fill="auto"/>
          </w:tcPr>
          <w:p w14:paraId="37A4EC2F"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D05A99B"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D4873AD"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F8AA1EC"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bl>
    <w:p w14:paraId="48CF4A69"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536680AD"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63"/>
        <w:gridCol w:w="387"/>
        <w:gridCol w:w="1153"/>
        <w:gridCol w:w="1460"/>
        <w:gridCol w:w="126"/>
        <w:gridCol w:w="1028"/>
        <w:gridCol w:w="992"/>
        <w:gridCol w:w="467"/>
        <w:gridCol w:w="2613"/>
      </w:tblGrid>
      <w:tr w:rsidR="000E42E9" w:rsidRPr="008C2396" w14:paraId="2AF46A73" w14:textId="77777777" w:rsidTr="004627A3">
        <w:trPr>
          <w:trHeight w:val="182"/>
        </w:trPr>
        <w:tc>
          <w:tcPr>
            <w:tcW w:w="2613" w:type="dxa"/>
            <w:gridSpan w:val="3"/>
            <w:shd w:val="clear" w:color="auto" w:fill="A50021"/>
            <w:vAlign w:val="center"/>
          </w:tcPr>
          <w:p w14:paraId="1E634138"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14:paraId="60C9C90C" w14:textId="77777777" w:rsidR="000E42E9" w:rsidRPr="008C2396" w:rsidRDefault="000E42E9" w:rsidP="004627A3">
            <w:pPr>
              <w:jc w:val="center"/>
              <w:rPr>
                <w:rFonts w:ascii="Arial" w:hAnsi="Arial" w:cs="Arial"/>
                <w:b/>
                <w:sz w:val="22"/>
                <w:szCs w:val="22"/>
              </w:rPr>
            </w:pPr>
          </w:p>
        </w:tc>
        <w:tc>
          <w:tcPr>
            <w:tcW w:w="2613" w:type="dxa"/>
            <w:gridSpan w:val="4"/>
            <w:shd w:val="clear" w:color="auto" w:fill="A50021"/>
            <w:vAlign w:val="center"/>
          </w:tcPr>
          <w:p w14:paraId="3832CB0B"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14:paraId="0FA43E3D" w14:textId="77777777" w:rsidR="000E42E9" w:rsidRPr="008C2396" w:rsidRDefault="000E42E9" w:rsidP="004627A3">
            <w:pPr>
              <w:jc w:val="center"/>
              <w:rPr>
                <w:rFonts w:ascii="Arial" w:hAnsi="Arial" w:cs="Arial"/>
                <w:b/>
                <w:sz w:val="22"/>
                <w:szCs w:val="22"/>
              </w:rPr>
            </w:pPr>
          </w:p>
        </w:tc>
      </w:tr>
      <w:tr w:rsidR="00BB0598" w:rsidRPr="008C2396" w14:paraId="2D792429" w14:textId="77777777" w:rsidTr="0031230D">
        <w:trPr>
          <w:trHeight w:val="182"/>
        </w:trPr>
        <w:tc>
          <w:tcPr>
            <w:tcW w:w="10452" w:type="dxa"/>
            <w:gridSpan w:val="10"/>
            <w:shd w:val="clear" w:color="auto" w:fill="A50021"/>
            <w:vAlign w:val="center"/>
          </w:tcPr>
          <w:p w14:paraId="7DA491C5"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3CD3DFBE" w14:textId="77777777" w:rsidTr="004627A3">
        <w:trPr>
          <w:trHeight w:val="226"/>
        </w:trPr>
        <w:tc>
          <w:tcPr>
            <w:tcW w:w="463" w:type="dxa"/>
            <w:shd w:val="clear" w:color="auto" w:fill="A6A6A6"/>
          </w:tcPr>
          <w:p w14:paraId="1B6CFA76"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763" w:type="dxa"/>
            <w:shd w:val="clear" w:color="auto" w:fill="A6A6A6"/>
          </w:tcPr>
          <w:p w14:paraId="3ED131DF"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14:paraId="7A7309E8"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2A4FF794"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14:paraId="58D9AAA0"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14:paraId="3173AF5E"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14:paraId="3E1B6A90"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8C2396" w14:paraId="610C1F3A" w14:textId="77777777" w:rsidTr="008831B7">
        <w:trPr>
          <w:trHeight w:val="567"/>
        </w:trPr>
        <w:tc>
          <w:tcPr>
            <w:tcW w:w="463" w:type="dxa"/>
            <w:shd w:val="clear" w:color="auto" w:fill="FFFFFF"/>
            <w:vAlign w:val="center"/>
          </w:tcPr>
          <w:p w14:paraId="273B562A"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2A655071"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0BCBC7F6"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23C2D1BB"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03F4B09B"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5D27CA3A"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5A85FB72" w14:textId="77777777" w:rsidR="001E1737" w:rsidRPr="008C2396" w:rsidRDefault="001E1737" w:rsidP="00D76FAB">
            <w:pPr>
              <w:rPr>
                <w:rFonts w:ascii="Arial" w:hAnsi="Arial" w:cs="Arial"/>
                <w:b/>
                <w:color w:val="D9D9D9"/>
                <w:sz w:val="22"/>
                <w:szCs w:val="22"/>
                <w:lang w:val="es-CO"/>
              </w:rPr>
            </w:pPr>
          </w:p>
        </w:tc>
      </w:tr>
      <w:tr w:rsidR="001E1737" w:rsidRPr="008C2396" w14:paraId="5722260B" w14:textId="77777777" w:rsidTr="008831B7">
        <w:trPr>
          <w:trHeight w:val="567"/>
        </w:trPr>
        <w:tc>
          <w:tcPr>
            <w:tcW w:w="463" w:type="dxa"/>
            <w:shd w:val="clear" w:color="auto" w:fill="FFFFFF"/>
            <w:vAlign w:val="center"/>
          </w:tcPr>
          <w:p w14:paraId="2916D39B"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6BC0AB7C"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597FAD81"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123018A4"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5A2DF8D5"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30AFF87E"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69DCCFF0" w14:textId="77777777" w:rsidR="001E1737" w:rsidRPr="008C2396" w:rsidRDefault="001E1737" w:rsidP="00D76FAB">
            <w:pPr>
              <w:rPr>
                <w:rFonts w:ascii="Arial" w:hAnsi="Arial" w:cs="Arial"/>
                <w:b/>
                <w:color w:val="D9D9D9"/>
                <w:sz w:val="22"/>
                <w:szCs w:val="22"/>
                <w:lang w:val="es-CO"/>
              </w:rPr>
            </w:pPr>
          </w:p>
        </w:tc>
      </w:tr>
      <w:tr w:rsidR="001E1737" w:rsidRPr="008C2396" w14:paraId="62069CE9" w14:textId="77777777" w:rsidTr="008831B7">
        <w:trPr>
          <w:trHeight w:val="567"/>
        </w:trPr>
        <w:tc>
          <w:tcPr>
            <w:tcW w:w="463" w:type="dxa"/>
            <w:shd w:val="clear" w:color="auto" w:fill="FFFFFF"/>
            <w:vAlign w:val="center"/>
          </w:tcPr>
          <w:p w14:paraId="541A5780"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119BABBC"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1C1803CC"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60565AEF"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6BEB7B02"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43DAE30E"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3F455625" w14:textId="77777777" w:rsidR="001E1737" w:rsidRPr="008C2396" w:rsidRDefault="001E1737" w:rsidP="00D76FAB">
            <w:pPr>
              <w:rPr>
                <w:rFonts w:ascii="Arial" w:hAnsi="Arial" w:cs="Arial"/>
                <w:b/>
                <w:color w:val="D9D9D9"/>
                <w:sz w:val="22"/>
                <w:szCs w:val="22"/>
                <w:lang w:val="es-CO"/>
              </w:rPr>
            </w:pPr>
          </w:p>
        </w:tc>
      </w:tr>
      <w:tr w:rsidR="001E1737" w:rsidRPr="008C2396" w14:paraId="017251C9" w14:textId="77777777" w:rsidTr="008831B7">
        <w:trPr>
          <w:trHeight w:val="567"/>
        </w:trPr>
        <w:tc>
          <w:tcPr>
            <w:tcW w:w="463" w:type="dxa"/>
            <w:shd w:val="clear" w:color="auto" w:fill="FFFFFF"/>
            <w:vAlign w:val="center"/>
          </w:tcPr>
          <w:p w14:paraId="32BE7DD2"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0EDBFB3"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4BE00AC5"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6D0A121D"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3665C79D"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79A7AD38"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30AD3FB8" w14:textId="77777777" w:rsidR="001E1737" w:rsidRPr="008C2396" w:rsidRDefault="001E1737" w:rsidP="00D76FAB">
            <w:pPr>
              <w:rPr>
                <w:rFonts w:ascii="Arial" w:hAnsi="Arial" w:cs="Arial"/>
                <w:b/>
                <w:color w:val="D9D9D9"/>
                <w:sz w:val="22"/>
                <w:szCs w:val="22"/>
                <w:lang w:val="es-CO"/>
              </w:rPr>
            </w:pPr>
          </w:p>
        </w:tc>
      </w:tr>
      <w:tr w:rsidR="001E1737" w:rsidRPr="008C2396" w14:paraId="3F2B5E47" w14:textId="77777777" w:rsidTr="008831B7">
        <w:trPr>
          <w:trHeight w:val="567"/>
        </w:trPr>
        <w:tc>
          <w:tcPr>
            <w:tcW w:w="463" w:type="dxa"/>
            <w:shd w:val="clear" w:color="auto" w:fill="FFFFFF"/>
            <w:vAlign w:val="center"/>
          </w:tcPr>
          <w:p w14:paraId="19B83AA1"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4BADE537"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693F5332"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3D679003"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490C9DAE"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0409E6D8"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0AE99CA7" w14:textId="77777777" w:rsidR="001E1737" w:rsidRPr="008C2396" w:rsidRDefault="001E1737" w:rsidP="00D76FAB">
            <w:pPr>
              <w:rPr>
                <w:rFonts w:ascii="Arial" w:hAnsi="Arial" w:cs="Arial"/>
                <w:b/>
                <w:color w:val="D9D9D9"/>
                <w:sz w:val="22"/>
                <w:szCs w:val="22"/>
                <w:lang w:val="es-CO"/>
              </w:rPr>
            </w:pPr>
          </w:p>
        </w:tc>
      </w:tr>
      <w:tr w:rsidR="001E1737" w:rsidRPr="008C2396" w14:paraId="4647F8EC" w14:textId="77777777" w:rsidTr="008831B7">
        <w:trPr>
          <w:trHeight w:val="567"/>
        </w:trPr>
        <w:tc>
          <w:tcPr>
            <w:tcW w:w="463" w:type="dxa"/>
            <w:shd w:val="clear" w:color="auto" w:fill="FFFFFF"/>
            <w:vAlign w:val="center"/>
          </w:tcPr>
          <w:p w14:paraId="7DCC98B0"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2D0AA268"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0C053D09"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40034029"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57C14015"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2BC441A4"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23170C84" w14:textId="77777777" w:rsidR="001E1737" w:rsidRPr="008C2396" w:rsidRDefault="001E1737" w:rsidP="00D76FAB">
            <w:pPr>
              <w:rPr>
                <w:rFonts w:ascii="Arial" w:hAnsi="Arial" w:cs="Arial"/>
                <w:b/>
                <w:color w:val="D9D9D9"/>
                <w:sz w:val="22"/>
                <w:szCs w:val="22"/>
                <w:lang w:val="es-CO"/>
              </w:rPr>
            </w:pPr>
          </w:p>
        </w:tc>
      </w:tr>
      <w:tr w:rsidR="001E1737" w:rsidRPr="008C2396" w14:paraId="63A1DB41" w14:textId="77777777" w:rsidTr="008831B7">
        <w:trPr>
          <w:trHeight w:val="567"/>
        </w:trPr>
        <w:tc>
          <w:tcPr>
            <w:tcW w:w="463" w:type="dxa"/>
            <w:shd w:val="clear" w:color="auto" w:fill="FFFFFF"/>
            <w:vAlign w:val="center"/>
          </w:tcPr>
          <w:p w14:paraId="52254ED3"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7C4DCD5D"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4FCC6B62"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70407F84"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7568E0E3"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53886112"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3200CC14" w14:textId="77777777" w:rsidR="001E1737" w:rsidRPr="008C2396" w:rsidRDefault="001E1737" w:rsidP="00D76FAB">
            <w:pPr>
              <w:rPr>
                <w:rFonts w:ascii="Arial" w:hAnsi="Arial" w:cs="Arial"/>
                <w:b/>
                <w:color w:val="D9D9D9"/>
                <w:sz w:val="22"/>
                <w:szCs w:val="22"/>
                <w:lang w:val="es-CO"/>
              </w:rPr>
            </w:pPr>
          </w:p>
        </w:tc>
      </w:tr>
      <w:tr w:rsidR="00000745" w:rsidRPr="008C2396" w14:paraId="6B3339CB" w14:textId="77777777" w:rsidTr="0031230D">
        <w:trPr>
          <w:trHeight w:val="182"/>
        </w:trPr>
        <w:tc>
          <w:tcPr>
            <w:tcW w:w="10452" w:type="dxa"/>
            <w:gridSpan w:val="10"/>
            <w:shd w:val="clear" w:color="auto" w:fill="A50021"/>
            <w:vAlign w:val="center"/>
          </w:tcPr>
          <w:p w14:paraId="53652B19"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68205CA2" w14:textId="77777777" w:rsidTr="0031230D">
        <w:trPr>
          <w:trHeight w:val="2260"/>
        </w:trPr>
        <w:tc>
          <w:tcPr>
            <w:tcW w:w="10452" w:type="dxa"/>
            <w:gridSpan w:val="10"/>
            <w:shd w:val="clear" w:color="auto" w:fill="FFFFFF"/>
            <w:vAlign w:val="center"/>
          </w:tcPr>
          <w:p w14:paraId="273D072D" w14:textId="1F6DB71B" w:rsidR="00B66554" w:rsidRPr="008C2396" w:rsidRDefault="00615635" w:rsidP="00D76FAB">
            <w:pPr>
              <w:rPr>
                <w:rFonts w:ascii="Arial" w:hAnsi="Arial" w:cs="Arial"/>
                <w:noProof/>
              </w:rPr>
            </w:pPr>
            <w:r>
              <w:rPr>
                <w:rFonts w:ascii="Arial" w:hAnsi="Arial" w:cs="Arial"/>
                <w:noProof/>
              </w:rPr>
              <w:drawing>
                <wp:inline distT="0" distB="0" distL="0" distR="0" wp14:anchorId="3C8B784B" wp14:editId="141FB4F4">
                  <wp:extent cx="5613400" cy="260985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a:grayscl/>
                            <a:extLst>
                              <a:ext uri="{28A0092B-C50C-407E-A947-70E740481C1C}">
                                <a14:useLocalDpi xmlns:a14="http://schemas.microsoft.com/office/drawing/2010/main" val="0"/>
                              </a:ext>
                            </a:extLst>
                          </a:blip>
                          <a:srcRect/>
                          <a:stretch>
                            <a:fillRect/>
                          </a:stretch>
                        </pic:blipFill>
                        <pic:spPr bwMode="auto">
                          <a:xfrm>
                            <a:off x="0" y="0"/>
                            <a:ext cx="5613400" cy="2609850"/>
                          </a:xfrm>
                          <a:prstGeom prst="rect">
                            <a:avLst/>
                          </a:prstGeom>
                          <a:noFill/>
                          <a:ln>
                            <a:noFill/>
                          </a:ln>
                        </pic:spPr>
                      </pic:pic>
                    </a:graphicData>
                  </a:graphic>
                </wp:inline>
              </w:drawing>
            </w:r>
          </w:p>
          <w:p w14:paraId="6B490883" w14:textId="77777777" w:rsidR="00C82ABF" w:rsidRPr="008C2396" w:rsidRDefault="00C82ABF" w:rsidP="00D76FAB">
            <w:pPr>
              <w:rPr>
                <w:rFonts w:ascii="Arial" w:hAnsi="Arial" w:cs="Arial"/>
                <w:noProof/>
              </w:rPr>
            </w:pPr>
          </w:p>
          <w:p w14:paraId="6BD86826" w14:textId="77777777" w:rsidR="00C82ABF" w:rsidRPr="008C2396" w:rsidRDefault="00C82ABF" w:rsidP="00D76FAB">
            <w:pPr>
              <w:rPr>
                <w:rFonts w:ascii="Arial" w:hAnsi="Arial" w:cs="Arial"/>
                <w:b/>
                <w:sz w:val="22"/>
                <w:szCs w:val="22"/>
              </w:rPr>
            </w:pPr>
          </w:p>
        </w:tc>
      </w:tr>
    </w:tbl>
    <w:p w14:paraId="3C8EA32B" w14:textId="77777777" w:rsidR="00EE35D9" w:rsidRPr="008C2396" w:rsidRDefault="00EE35D9" w:rsidP="00CF1DBE">
      <w:pPr>
        <w:jc w:val="both"/>
        <w:rPr>
          <w:rFonts w:ascii="Arial" w:hAnsi="Arial" w:cs="Arial"/>
          <w:b/>
          <w:sz w:val="22"/>
        </w:rPr>
      </w:pPr>
    </w:p>
    <w:p w14:paraId="47168D2D"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4732C80C" w14:textId="77777777" w:rsidR="000C0F24" w:rsidRPr="008C2396" w:rsidRDefault="000C0F24" w:rsidP="00CF1DBE">
      <w:pPr>
        <w:jc w:val="both"/>
        <w:rPr>
          <w:rFonts w:ascii="Arial" w:hAnsi="Arial" w:cs="Arial"/>
        </w:rPr>
      </w:pPr>
    </w:p>
    <w:p w14:paraId="02313FE4" w14:textId="77777777" w:rsidR="00E45C7F" w:rsidRPr="008C2396" w:rsidRDefault="00E45C7F" w:rsidP="00E45C7F">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17645A" w:rsidRPr="008C2396" w14:paraId="6E3DDF85" w14:textId="77777777" w:rsidTr="0031230D">
        <w:tc>
          <w:tcPr>
            <w:tcW w:w="4112" w:type="dxa"/>
            <w:shd w:val="clear" w:color="auto" w:fill="A6A6A6"/>
          </w:tcPr>
          <w:p w14:paraId="366CC4E7" w14:textId="77777777" w:rsidR="0017645A" w:rsidRPr="008C2396" w:rsidRDefault="0017645A"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05CA98CE" w14:textId="77777777" w:rsidR="0017645A" w:rsidRPr="008C2396" w:rsidRDefault="0017645A"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4854DADF" w14:textId="77777777" w:rsidR="0017645A" w:rsidRPr="008C2396" w:rsidRDefault="0017645A"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7A5D7426" w14:textId="77777777" w:rsidR="0017645A" w:rsidRPr="008C2396" w:rsidRDefault="0017645A"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14:paraId="486F7CA8" w14:textId="77777777" w:rsidTr="0031230D">
        <w:tc>
          <w:tcPr>
            <w:tcW w:w="4112" w:type="dxa"/>
            <w:shd w:val="clear" w:color="auto" w:fill="auto"/>
          </w:tcPr>
          <w:p w14:paraId="56B4EC1F"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5D3565F"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7A5770B"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1D4B6A4"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0E0B1E7F" w14:textId="77777777" w:rsidTr="0031230D">
        <w:tc>
          <w:tcPr>
            <w:tcW w:w="4112" w:type="dxa"/>
            <w:shd w:val="clear" w:color="auto" w:fill="auto"/>
          </w:tcPr>
          <w:p w14:paraId="780E1304"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EFC866D"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8BDD4BF"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597725D"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0DBE8C84" w14:textId="77777777" w:rsidTr="0031230D">
        <w:tc>
          <w:tcPr>
            <w:tcW w:w="4112" w:type="dxa"/>
            <w:shd w:val="clear" w:color="auto" w:fill="auto"/>
          </w:tcPr>
          <w:p w14:paraId="5B9DB744"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C8C9055"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789E48B"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0119645"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19AC4BBB" w14:textId="77777777" w:rsidTr="0031230D">
        <w:tc>
          <w:tcPr>
            <w:tcW w:w="4112" w:type="dxa"/>
            <w:shd w:val="clear" w:color="auto" w:fill="auto"/>
          </w:tcPr>
          <w:p w14:paraId="62216750"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6854D37"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2F01910"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FFE4BBC"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6C012278" w14:textId="77777777" w:rsidTr="0031230D">
        <w:tc>
          <w:tcPr>
            <w:tcW w:w="4112" w:type="dxa"/>
            <w:shd w:val="clear" w:color="auto" w:fill="auto"/>
          </w:tcPr>
          <w:p w14:paraId="01E21603"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97312BB"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EA27F22"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AF3F4C0"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12AF0378" w14:textId="77777777" w:rsidTr="0031230D">
        <w:tc>
          <w:tcPr>
            <w:tcW w:w="4112" w:type="dxa"/>
            <w:shd w:val="clear" w:color="auto" w:fill="auto"/>
          </w:tcPr>
          <w:p w14:paraId="029442B2"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CCF45C3"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6B40BEF"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43A7BDF"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bl>
    <w:p w14:paraId="5F24BCED" w14:textId="77777777" w:rsidR="00F86C39" w:rsidRPr="008C2396" w:rsidRDefault="00F86C39" w:rsidP="00F86C39">
      <w:pPr>
        <w:ind w:left="720"/>
        <w:rPr>
          <w:rFonts w:ascii="Arial" w:hAnsi="Arial" w:cs="Arial"/>
          <w:b/>
          <w:sz w:val="28"/>
          <w:szCs w:val="28"/>
        </w:rPr>
      </w:pPr>
    </w:p>
    <w:p w14:paraId="1F70C1FE" w14:textId="77777777" w:rsidR="00F86C39" w:rsidRPr="008C2396" w:rsidRDefault="00F86C39" w:rsidP="00F86C39">
      <w:pPr>
        <w:ind w:left="720"/>
        <w:rPr>
          <w:rFonts w:ascii="Arial" w:hAnsi="Arial" w:cs="Arial"/>
          <w:b/>
          <w:sz w:val="28"/>
          <w:szCs w:val="28"/>
        </w:rPr>
      </w:pPr>
    </w:p>
    <w:p w14:paraId="43CEE459" w14:textId="77777777" w:rsidR="00503D08" w:rsidRPr="008C2396" w:rsidRDefault="00503D08" w:rsidP="00F86C39">
      <w:pPr>
        <w:ind w:left="720"/>
        <w:rPr>
          <w:rFonts w:ascii="Arial" w:hAnsi="Arial" w:cs="Arial"/>
          <w:b/>
          <w:sz w:val="28"/>
          <w:szCs w:val="28"/>
        </w:rPr>
      </w:pPr>
    </w:p>
    <w:p w14:paraId="731AF136" w14:textId="77777777" w:rsidR="00503D08" w:rsidRPr="008C2396" w:rsidRDefault="00503D08" w:rsidP="00F86C39">
      <w:pPr>
        <w:ind w:left="720"/>
        <w:rPr>
          <w:rFonts w:ascii="Arial" w:hAnsi="Arial" w:cs="Arial"/>
          <w:b/>
          <w:sz w:val="28"/>
          <w:szCs w:val="28"/>
        </w:rPr>
      </w:pPr>
    </w:p>
    <w:p w14:paraId="6BA49E60" w14:textId="77777777" w:rsidR="00503D08" w:rsidRPr="008C2396" w:rsidRDefault="00503D08" w:rsidP="00F86C39">
      <w:pPr>
        <w:ind w:left="720"/>
        <w:rPr>
          <w:rFonts w:ascii="Arial" w:hAnsi="Arial" w:cs="Arial"/>
          <w:b/>
          <w:sz w:val="28"/>
          <w:szCs w:val="28"/>
        </w:rPr>
      </w:pPr>
    </w:p>
    <w:p w14:paraId="255CA929" w14:textId="77777777" w:rsidR="001A2265" w:rsidRPr="008C2396" w:rsidRDefault="001A2265" w:rsidP="00F86C39">
      <w:pPr>
        <w:ind w:left="720"/>
        <w:rPr>
          <w:rFonts w:ascii="Arial" w:hAnsi="Arial" w:cs="Arial"/>
          <w:b/>
          <w:sz w:val="28"/>
          <w:szCs w:val="28"/>
        </w:rPr>
      </w:pPr>
    </w:p>
    <w:p w14:paraId="6ED24D1A" w14:textId="77777777" w:rsidR="001A2265" w:rsidRPr="008C2396" w:rsidRDefault="001A2265" w:rsidP="00F86C39">
      <w:pPr>
        <w:ind w:left="720"/>
        <w:rPr>
          <w:rFonts w:ascii="Arial" w:hAnsi="Arial" w:cs="Arial"/>
          <w:b/>
          <w:sz w:val="28"/>
          <w:szCs w:val="28"/>
        </w:rPr>
      </w:pPr>
    </w:p>
    <w:p w14:paraId="14E4DC07" w14:textId="77777777" w:rsidR="001A2265" w:rsidRPr="008C2396" w:rsidRDefault="001A2265" w:rsidP="00F86C39">
      <w:pPr>
        <w:ind w:left="720"/>
        <w:rPr>
          <w:rFonts w:ascii="Arial" w:hAnsi="Arial" w:cs="Arial"/>
          <w:b/>
          <w:sz w:val="28"/>
          <w:szCs w:val="28"/>
        </w:rPr>
      </w:pPr>
    </w:p>
    <w:p w14:paraId="2AD9BC81" w14:textId="77777777" w:rsidR="001A2265" w:rsidRPr="008C2396" w:rsidRDefault="001A2265" w:rsidP="00F86C39">
      <w:pPr>
        <w:ind w:left="720"/>
        <w:rPr>
          <w:rFonts w:ascii="Arial" w:hAnsi="Arial" w:cs="Arial"/>
          <w:b/>
          <w:sz w:val="28"/>
          <w:szCs w:val="28"/>
        </w:rPr>
      </w:pPr>
    </w:p>
    <w:p w14:paraId="7E217108" w14:textId="77777777" w:rsidR="001A2265" w:rsidRPr="008C2396" w:rsidRDefault="001A2265" w:rsidP="00F86C39">
      <w:pPr>
        <w:ind w:left="720"/>
        <w:rPr>
          <w:rFonts w:ascii="Arial" w:hAnsi="Arial" w:cs="Arial"/>
          <w:b/>
          <w:sz w:val="28"/>
          <w:szCs w:val="28"/>
        </w:rPr>
      </w:pPr>
    </w:p>
    <w:p w14:paraId="63FA4DBE" w14:textId="77777777" w:rsidR="001A2265" w:rsidRPr="008C2396" w:rsidRDefault="001A2265" w:rsidP="00F86C39">
      <w:pPr>
        <w:ind w:left="720"/>
        <w:rPr>
          <w:rFonts w:ascii="Arial" w:hAnsi="Arial" w:cs="Arial"/>
          <w:b/>
          <w:sz w:val="28"/>
          <w:szCs w:val="28"/>
        </w:rPr>
      </w:pPr>
    </w:p>
    <w:p w14:paraId="14856C62" w14:textId="77777777" w:rsidR="001A2265" w:rsidRPr="008C2396" w:rsidRDefault="001A2265" w:rsidP="00F86C39">
      <w:pPr>
        <w:ind w:left="720"/>
        <w:rPr>
          <w:rFonts w:ascii="Arial" w:hAnsi="Arial" w:cs="Arial"/>
          <w:b/>
          <w:sz w:val="28"/>
          <w:szCs w:val="28"/>
        </w:rPr>
      </w:pPr>
    </w:p>
    <w:p w14:paraId="5D9BB6D4" w14:textId="77777777" w:rsidR="001A2265" w:rsidRPr="008C2396" w:rsidRDefault="001A2265" w:rsidP="00F86C39">
      <w:pPr>
        <w:ind w:left="720"/>
        <w:rPr>
          <w:rFonts w:ascii="Arial" w:hAnsi="Arial" w:cs="Arial"/>
          <w:b/>
          <w:sz w:val="28"/>
          <w:szCs w:val="28"/>
        </w:rPr>
      </w:pPr>
    </w:p>
    <w:p w14:paraId="39C1CAF1" w14:textId="77777777" w:rsidR="001A2265" w:rsidRPr="008C2396" w:rsidRDefault="001A2265" w:rsidP="00F86C39">
      <w:pPr>
        <w:ind w:left="720"/>
        <w:rPr>
          <w:rFonts w:ascii="Arial" w:hAnsi="Arial" w:cs="Arial"/>
          <w:b/>
          <w:sz w:val="28"/>
          <w:szCs w:val="28"/>
        </w:rPr>
      </w:pPr>
    </w:p>
    <w:p w14:paraId="5A9356EA" w14:textId="77777777" w:rsidR="001A2265" w:rsidRPr="008C2396" w:rsidRDefault="001A2265" w:rsidP="00F86C39">
      <w:pPr>
        <w:ind w:left="720"/>
        <w:rPr>
          <w:rFonts w:ascii="Arial" w:hAnsi="Arial" w:cs="Arial"/>
          <w:b/>
          <w:sz w:val="28"/>
          <w:szCs w:val="28"/>
        </w:rPr>
      </w:pPr>
    </w:p>
    <w:p w14:paraId="617A4744" w14:textId="77777777" w:rsidR="001A2265" w:rsidRPr="008C2396" w:rsidRDefault="001A2265" w:rsidP="00F86C39">
      <w:pPr>
        <w:ind w:left="720"/>
        <w:rPr>
          <w:rFonts w:ascii="Arial" w:hAnsi="Arial" w:cs="Arial"/>
          <w:b/>
          <w:sz w:val="28"/>
          <w:szCs w:val="28"/>
        </w:rPr>
      </w:pPr>
    </w:p>
    <w:p w14:paraId="2B0CEA00" w14:textId="77777777" w:rsidR="001A2265" w:rsidRPr="008C2396" w:rsidRDefault="001A2265" w:rsidP="00F86C39">
      <w:pPr>
        <w:ind w:left="720"/>
        <w:rPr>
          <w:rFonts w:ascii="Arial" w:hAnsi="Arial" w:cs="Arial"/>
          <w:b/>
          <w:sz w:val="28"/>
          <w:szCs w:val="28"/>
        </w:rPr>
      </w:pPr>
    </w:p>
    <w:p w14:paraId="2979C3DD" w14:textId="77777777" w:rsidR="001A2265" w:rsidRPr="008C2396" w:rsidRDefault="001A2265" w:rsidP="00F86C39">
      <w:pPr>
        <w:ind w:left="720"/>
        <w:rPr>
          <w:rFonts w:ascii="Arial" w:hAnsi="Arial" w:cs="Arial"/>
          <w:b/>
          <w:sz w:val="28"/>
          <w:szCs w:val="28"/>
        </w:rPr>
      </w:pPr>
    </w:p>
    <w:p w14:paraId="3F5BC229" w14:textId="77777777" w:rsidR="001A2265" w:rsidRPr="008C2396" w:rsidRDefault="001A2265" w:rsidP="00F86C39">
      <w:pPr>
        <w:ind w:left="720"/>
        <w:rPr>
          <w:rFonts w:ascii="Arial" w:hAnsi="Arial" w:cs="Arial"/>
          <w:b/>
          <w:sz w:val="28"/>
          <w:szCs w:val="28"/>
        </w:rPr>
      </w:pPr>
    </w:p>
    <w:p w14:paraId="3E3486AC" w14:textId="77777777" w:rsidR="001A2265" w:rsidRPr="008C2396" w:rsidRDefault="001A2265" w:rsidP="00F86C39">
      <w:pPr>
        <w:ind w:left="720"/>
        <w:rPr>
          <w:rFonts w:ascii="Arial" w:hAnsi="Arial" w:cs="Arial"/>
          <w:b/>
          <w:sz w:val="28"/>
          <w:szCs w:val="28"/>
        </w:rPr>
      </w:pPr>
    </w:p>
    <w:p w14:paraId="001F3DEB" w14:textId="77777777" w:rsidR="001A2265" w:rsidRPr="008C2396" w:rsidRDefault="001A2265" w:rsidP="00F86C39">
      <w:pPr>
        <w:ind w:left="720"/>
        <w:rPr>
          <w:rFonts w:ascii="Arial" w:hAnsi="Arial" w:cs="Arial"/>
          <w:b/>
          <w:sz w:val="28"/>
          <w:szCs w:val="28"/>
        </w:rPr>
      </w:pPr>
    </w:p>
    <w:p w14:paraId="49971425" w14:textId="77777777" w:rsidR="001A2265" w:rsidRPr="008C2396" w:rsidRDefault="001A2265" w:rsidP="00F86C39">
      <w:pPr>
        <w:ind w:left="720"/>
        <w:rPr>
          <w:rFonts w:ascii="Arial" w:hAnsi="Arial" w:cs="Arial"/>
          <w:b/>
          <w:sz w:val="28"/>
          <w:szCs w:val="28"/>
        </w:rPr>
      </w:pPr>
    </w:p>
    <w:p w14:paraId="43ECBCFD" w14:textId="77777777" w:rsidR="001A2265" w:rsidRPr="008C2396" w:rsidRDefault="001A2265" w:rsidP="00F86C39">
      <w:pPr>
        <w:ind w:left="720"/>
        <w:rPr>
          <w:rFonts w:ascii="Arial" w:hAnsi="Arial" w:cs="Arial"/>
          <w:b/>
          <w:sz w:val="28"/>
          <w:szCs w:val="28"/>
        </w:rPr>
      </w:pPr>
    </w:p>
    <w:p w14:paraId="6C1B0D33" w14:textId="77777777" w:rsidR="00503D08" w:rsidRPr="008C2396" w:rsidRDefault="00503D08" w:rsidP="00F86C39">
      <w:pPr>
        <w:ind w:left="720"/>
        <w:rPr>
          <w:rFonts w:ascii="Arial" w:hAnsi="Arial" w:cs="Arial"/>
          <w:b/>
          <w:sz w:val="28"/>
          <w:szCs w:val="28"/>
        </w:rPr>
      </w:pPr>
    </w:p>
    <w:p w14:paraId="64D64ED1" w14:textId="77777777" w:rsidR="00503D08" w:rsidRPr="008C2396" w:rsidRDefault="00503D08" w:rsidP="00F86C39">
      <w:pPr>
        <w:ind w:left="720"/>
        <w:rPr>
          <w:rFonts w:ascii="Arial" w:hAnsi="Arial" w:cs="Arial"/>
          <w:b/>
          <w:sz w:val="28"/>
          <w:szCs w:val="28"/>
        </w:rPr>
      </w:pPr>
    </w:p>
    <w:p w14:paraId="0C9A9A58" w14:textId="77777777" w:rsidR="00D234A2" w:rsidRPr="008C2396" w:rsidRDefault="00740EE6" w:rsidP="00F86C39">
      <w:pPr>
        <w:pStyle w:val="Heading1"/>
        <w:rPr>
          <w:rFonts w:cs="Arial"/>
        </w:rPr>
      </w:pPr>
      <w:bookmarkStart w:id="14" w:name="_Toc532221777"/>
      <w:r w:rsidRPr="008C2396">
        <w:rPr>
          <w:rFonts w:cs="Arial"/>
        </w:rPr>
        <w:t>LEVANTAMIENTO DEL REQUERIMIENTO DETALLADO</w:t>
      </w:r>
      <w:bookmarkEnd w:id="14"/>
    </w:p>
    <w:p w14:paraId="221FE375" w14:textId="77777777" w:rsidR="00137683" w:rsidRPr="008C2396" w:rsidRDefault="00137683" w:rsidP="00137683">
      <w:pPr>
        <w:rPr>
          <w:rFonts w:ascii="Arial" w:hAnsi="Arial" w:cs="Arial"/>
          <w:lang w:val="es-ES_tradnl" w:eastAsia="en-US"/>
        </w:rPr>
      </w:pPr>
    </w:p>
    <w:p w14:paraId="3C65CFE7"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0D420CBF" w14:textId="77777777" w:rsidTr="004627A3">
        <w:trPr>
          <w:trHeight w:val="182"/>
        </w:trPr>
        <w:tc>
          <w:tcPr>
            <w:tcW w:w="10490" w:type="dxa"/>
            <w:gridSpan w:val="8"/>
            <w:shd w:val="clear" w:color="auto" w:fill="A50021"/>
          </w:tcPr>
          <w:p w14:paraId="28E5A6F0"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02BDDD44" w14:textId="77777777" w:rsidTr="005D0764">
        <w:trPr>
          <w:trHeight w:val="182"/>
        </w:trPr>
        <w:tc>
          <w:tcPr>
            <w:tcW w:w="1418" w:type="dxa"/>
            <w:gridSpan w:val="2"/>
            <w:shd w:val="clear" w:color="auto" w:fill="auto"/>
          </w:tcPr>
          <w:p w14:paraId="39EFC0C5" w14:textId="77777777"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14:paraId="3DC3270C"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Identificador único de la historia de usuario</w:t>
            </w:r>
          </w:p>
        </w:tc>
      </w:tr>
      <w:tr w:rsidR="005D0764" w:rsidRPr="008C2396" w14:paraId="1359B13F" w14:textId="77777777" w:rsidTr="005D0764">
        <w:trPr>
          <w:trHeight w:val="182"/>
        </w:trPr>
        <w:tc>
          <w:tcPr>
            <w:tcW w:w="1418" w:type="dxa"/>
            <w:gridSpan w:val="2"/>
            <w:shd w:val="clear" w:color="auto" w:fill="auto"/>
          </w:tcPr>
          <w:p w14:paraId="48DE2E61"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0EA60D52"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Titulo claro y especifico que define la fase o historia de usuario para el requerimiento</w:t>
            </w:r>
          </w:p>
        </w:tc>
      </w:tr>
      <w:tr w:rsidR="005D0764" w:rsidRPr="008C2396" w14:paraId="5A65ED7E" w14:textId="77777777" w:rsidTr="005D0764">
        <w:trPr>
          <w:trHeight w:val="182"/>
        </w:trPr>
        <w:tc>
          <w:tcPr>
            <w:tcW w:w="1418" w:type="dxa"/>
            <w:gridSpan w:val="2"/>
            <w:shd w:val="clear" w:color="auto" w:fill="auto"/>
          </w:tcPr>
          <w:p w14:paraId="72F18909"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37232597" w14:textId="77777777" w:rsidR="005D0764" w:rsidRPr="008C2396" w:rsidRDefault="005D0764" w:rsidP="005D0764">
            <w:pPr>
              <w:jc w:val="both"/>
              <w:rPr>
                <w:rFonts w:ascii="Arial" w:hAnsi="Arial" w:cs="Arial"/>
                <w:b/>
                <w:sz w:val="22"/>
                <w:szCs w:val="22"/>
              </w:rPr>
            </w:pPr>
            <w:r w:rsidRPr="008C2396">
              <w:rPr>
                <w:rFonts w:ascii="Arial" w:hAnsi="Arial" w:cs="Arial"/>
                <w:color w:val="BFBFBF"/>
                <w:sz w:val="22"/>
                <w:szCs w:val="22"/>
              </w:rPr>
              <w:t>DD/MM/YYYY</w:t>
            </w:r>
          </w:p>
        </w:tc>
      </w:tr>
      <w:tr w:rsidR="005D0764" w:rsidRPr="008C2396" w14:paraId="252B6AF2" w14:textId="77777777" w:rsidTr="005D0764">
        <w:trPr>
          <w:trHeight w:val="182"/>
        </w:trPr>
        <w:tc>
          <w:tcPr>
            <w:tcW w:w="1418" w:type="dxa"/>
            <w:gridSpan w:val="2"/>
            <w:shd w:val="clear" w:color="auto" w:fill="auto"/>
          </w:tcPr>
          <w:p w14:paraId="1354DA3C"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3944F302"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w:rsidR="00137683" w:rsidRPr="008C2396" w14:paraId="1560268D" w14:textId="77777777" w:rsidTr="004627A3">
        <w:trPr>
          <w:trHeight w:val="182"/>
        </w:trPr>
        <w:tc>
          <w:tcPr>
            <w:tcW w:w="10490" w:type="dxa"/>
            <w:gridSpan w:val="8"/>
            <w:shd w:val="clear" w:color="auto" w:fill="A50021"/>
          </w:tcPr>
          <w:p w14:paraId="0DB289E1" w14:textId="77777777" w:rsidR="00137683" w:rsidRPr="008C2396" w:rsidRDefault="002617FE" w:rsidP="004627A3">
            <w:pPr>
              <w:jc w:val="center"/>
              <w:rPr>
                <w:rFonts w:ascii="Arial" w:hAnsi="Arial" w:cs="Arial"/>
                <w:sz w:val="22"/>
                <w:szCs w:val="22"/>
              </w:rPr>
            </w:pPr>
            <w:r w:rsidRPr="008C2396">
              <w:rPr>
                <w:rFonts w:ascii="Arial" w:hAnsi="Arial" w:cs="Arial"/>
                <w:b/>
                <w:szCs w:val="22"/>
              </w:rPr>
              <w:lastRenderedPageBreak/>
              <w:t>Característica</w:t>
            </w:r>
            <w:r w:rsidR="00137683" w:rsidRPr="008C2396">
              <w:rPr>
                <w:rFonts w:ascii="Arial" w:hAnsi="Arial" w:cs="Arial"/>
                <w:b/>
                <w:szCs w:val="22"/>
              </w:rPr>
              <w:t>/Funcionalidad</w:t>
            </w:r>
          </w:p>
        </w:tc>
      </w:tr>
      <w:tr w:rsidR="00137683" w:rsidRPr="008C2396" w14:paraId="448299B1" w14:textId="77777777" w:rsidTr="004627A3">
        <w:trPr>
          <w:trHeight w:val="1406"/>
        </w:trPr>
        <w:tc>
          <w:tcPr>
            <w:tcW w:w="10490" w:type="dxa"/>
            <w:gridSpan w:val="8"/>
            <w:shd w:val="clear" w:color="auto" w:fill="FFFFFF"/>
          </w:tcPr>
          <w:p w14:paraId="24B3B056"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Descripción detallada y suministrada en lenguaje natural por el usuario final, que permite identificar la necesidad puntual para una parte específica del requerimiento.</w:t>
            </w:r>
          </w:p>
          <w:p w14:paraId="1C80A72A"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P.e.:</w:t>
            </w:r>
          </w:p>
          <w:p w14:paraId="0E99BA85" w14:textId="77777777" w:rsidR="00137683" w:rsidRPr="008C2396" w:rsidRDefault="00137683" w:rsidP="004627A3">
            <w:pPr>
              <w:rPr>
                <w:rFonts w:ascii="Arial" w:hAnsi="Arial" w:cs="Arial"/>
                <w:color w:val="A6A6A6"/>
                <w:sz w:val="22"/>
                <w:szCs w:val="22"/>
              </w:rPr>
            </w:pPr>
          </w:p>
          <w:p w14:paraId="3A954600"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Quiero que el sistema me registre el número de veces que solicita atención a través de la ventanilla única, guardando el nombre del funcionario que atiende, la cedula y el tiempo que tarda en la consulta hasta obtener la solución a su inquietud.</w:t>
            </w:r>
          </w:p>
          <w:p w14:paraId="0BAB44FF" w14:textId="77777777" w:rsidR="00137683" w:rsidRPr="008C2396" w:rsidRDefault="00137683" w:rsidP="004627A3">
            <w:pPr>
              <w:rPr>
                <w:rFonts w:ascii="Arial" w:hAnsi="Arial" w:cs="Arial"/>
                <w:color w:val="A6A6A6"/>
                <w:sz w:val="22"/>
                <w:szCs w:val="22"/>
              </w:rPr>
            </w:pPr>
          </w:p>
        </w:tc>
      </w:tr>
      <w:tr w:rsidR="00AE4D25" w:rsidRPr="008C2396" w14:paraId="2D86B318" w14:textId="77777777" w:rsidTr="004627A3">
        <w:trPr>
          <w:trHeight w:val="182"/>
        </w:trPr>
        <w:tc>
          <w:tcPr>
            <w:tcW w:w="10490" w:type="dxa"/>
            <w:gridSpan w:val="8"/>
            <w:shd w:val="clear" w:color="auto" w:fill="A50021"/>
          </w:tcPr>
          <w:p w14:paraId="614EF7D6"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1744B698" w14:textId="77777777" w:rsidTr="00AE4D25">
        <w:trPr>
          <w:trHeight w:val="1406"/>
        </w:trPr>
        <w:tc>
          <w:tcPr>
            <w:tcW w:w="10490" w:type="dxa"/>
            <w:gridSpan w:val="8"/>
            <w:shd w:val="clear" w:color="auto" w:fill="FFFFFF"/>
          </w:tcPr>
          <w:p w14:paraId="23917E35"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 xml:space="preserve">Con la finalidad de… </w:t>
            </w:r>
          </w:p>
          <w:p w14:paraId="1FA36C9B" w14:textId="77777777" w:rsidR="00AE4D25" w:rsidRPr="008C2396" w:rsidRDefault="00AE4D25" w:rsidP="004627A3">
            <w:pPr>
              <w:rPr>
                <w:rFonts w:ascii="Arial" w:hAnsi="Arial" w:cs="Arial"/>
                <w:color w:val="A6A6A6"/>
                <w:sz w:val="22"/>
                <w:szCs w:val="22"/>
              </w:rPr>
            </w:pPr>
            <w:r w:rsidRPr="008C2396">
              <w:rPr>
                <w:rFonts w:ascii="Arial" w:hAnsi="Arial" w:cs="Arial"/>
                <w:color w:val="A6A6A6"/>
                <w:sz w:val="22"/>
                <w:szCs w:val="22"/>
              </w:rPr>
              <w:t>P.e.:</w:t>
            </w:r>
          </w:p>
          <w:p w14:paraId="5B8A365F" w14:textId="77777777" w:rsidR="00AE4D25" w:rsidRPr="008C2396" w:rsidRDefault="00AE4D25" w:rsidP="004627A3">
            <w:pPr>
              <w:rPr>
                <w:rFonts w:ascii="Arial" w:hAnsi="Arial" w:cs="Arial"/>
                <w:color w:val="A6A6A6"/>
                <w:sz w:val="22"/>
                <w:szCs w:val="22"/>
              </w:rPr>
            </w:pPr>
          </w:p>
          <w:p w14:paraId="6054BFF7" w14:textId="77777777" w:rsidR="00AE4D25" w:rsidRPr="008C2396" w:rsidRDefault="00137683" w:rsidP="004627A3">
            <w:pPr>
              <w:rPr>
                <w:rFonts w:ascii="Arial" w:hAnsi="Arial" w:cs="Arial"/>
                <w:color w:val="A6A6A6"/>
                <w:sz w:val="22"/>
                <w:szCs w:val="22"/>
              </w:rPr>
            </w:pPr>
            <w:r w:rsidRPr="008C2396">
              <w:rPr>
                <w:rFonts w:ascii="Arial" w:hAnsi="Arial" w:cs="Arial"/>
                <w:color w:val="A6A6A6"/>
                <w:sz w:val="22"/>
                <w:szCs w:val="22"/>
              </w:rPr>
              <w:t>Con la finalidad de controlar la eficiencia de la atención en los puntos por cada uno de los empleados…</w:t>
            </w:r>
          </w:p>
          <w:p w14:paraId="2E553E53" w14:textId="77777777" w:rsidR="00AE4D25" w:rsidRPr="008C2396" w:rsidRDefault="00AE4D25" w:rsidP="004627A3">
            <w:pPr>
              <w:rPr>
                <w:rFonts w:ascii="Arial" w:hAnsi="Arial" w:cs="Arial"/>
                <w:color w:val="A6A6A6"/>
                <w:sz w:val="22"/>
                <w:szCs w:val="22"/>
              </w:rPr>
            </w:pPr>
          </w:p>
        </w:tc>
      </w:tr>
      <w:tr w:rsidR="004205AA" w:rsidRPr="008C2396" w14:paraId="05AE285F" w14:textId="77777777" w:rsidTr="004627A3">
        <w:trPr>
          <w:trHeight w:val="182"/>
        </w:trPr>
        <w:tc>
          <w:tcPr>
            <w:tcW w:w="10490" w:type="dxa"/>
            <w:gridSpan w:val="8"/>
            <w:shd w:val="clear" w:color="auto" w:fill="A50021"/>
          </w:tcPr>
          <w:p w14:paraId="421DA0C9"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4602A276" w14:textId="77777777" w:rsidTr="005D0764">
        <w:trPr>
          <w:trHeight w:val="182"/>
        </w:trPr>
        <w:tc>
          <w:tcPr>
            <w:tcW w:w="737" w:type="dxa"/>
            <w:shd w:val="clear" w:color="auto" w:fill="A6A6A6"/>
          </w:tcPr>
          <w:p w14:paraId="054F86D4"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14:paraId="56F41CF9"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6E0871DE"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550543B0"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58F8FEE3" w14:textId="77777777" w:rsidTr="005D0764">
        <w:trPr>
          <w:trHeight w:val="1686"/>
        </w:trPr>
        <w:tc>
          <w:tcPr>
            <w:tcW w:w="737" w:type="dxa"/>
            <w:shd w:val="clear" w:color="auto" w:fill="FFFFFF"/>
          </w:tcPr>
          <w:p w14:paraId="6E1F5571"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r w:rsidR="008F6AF7" w:rsidRPr="008C2396">
              <w:rPr>
                <w:rFonts w:ascii="Arial" w:hAnsi="Arial" w:cs="Arial"/>
                <w:color w:val="A6A6A6"/>
                <w:sz w:val="22"/>
                <w:szCs w:val="22"/>
              </w:rPr>
              <w:t>...</w:t>
            </w:r>
          </w:p>
        </w:tc>
        <w:tc>
          <w:tcPr>
            <w:tcW w:w="1949" w:type="dxa"/>
            <w:gridSpan w:val="2"/>
            <w:shd w:val="clear" w:color="auto" w:fill="FFFFFF"/>
          </w:tcPr>
          <w:p w14:paraId="431DC251"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 xml:space="preserve">Título del escenario </w:t>
            </w:r>
          </w:p>
          <w:p w14:paraId="67B4776A" w14:textId="77777777" w:rsidR="00097052" w:rsidRPr="008C2396" w:rsidRDefault="00097052" w:rsidP="00097052">
            <w:pPr>
              <w:jc w:val="both"/>
              <w:rPr>
                <w:rFonts w:ascii="Arial" w:hAnsi="Arial" w:cs="Arial"/>
                <w:color w:val="A6A6A6"/>
                <w:sz w:val="22"/>
                <w:szCs w:val="22"/>
              </w:rPr>
            </w:pPr>
          </w:p>
          <w:p w14:paraId="1155FD1F" w14:textId="77777777" w:rsidR="006955B1"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 xml:space="preserve">Pe. </w:t>
            </w:r>
          </w:p>
          <w:p w14:paraId="2ADC390C" w14:textId="77777777" w:rsidR="00097052"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Ingreso del empleado a la plataforma</w:t>
            </w:r>
          </w:p>
        </w:tc>
        <w:tc>
          <w:tcPr>
            <w:tcW w:w="2571" w:type="dxa"/>
            <w:gridSpan w:val="3"/>
            <w:shd w:val="clear" w:color="auto" w:fill="FFFFFF"/>
          </w:tcPr>
          <w:p w14:paraId="5D855055" w14:textId="77777777" w:rsidR="00097052" w:rsidRPr="008C2396" w:rsidRDefault="00937366" w:rsidP="00097052">
            <w:pPr>
              <w:jc w:val="both"/>
              <w:rPr>
                <w:rFonts w:ascii="Arial" w:hAnsi="Arial" w:cs="Arial"/>
                <w:color w:val="A6A6A6"/>
                <w:sz w:val="22"/>
                <w:szCs w:val="22"/>
              </w:rPr>
            </w:pPr>
            <w:r w:rsidRPr="008C2396">
              <w:rPr>
                <w:rFonts w:ascii="Arial" w:hAnsi="Arial" w:cs="Arial"/>
                <w:color w:val="A6A6A6"/>
                <w:sz w:val="22"/>
                <w:szCs w:val="22"/>
              </w:rPr>
              <w:t>Descripción de</w:t>
            </w:r>
            <w:r w:rsidR="00097052" w:rsidRPr="008C2396">
              <w:rPr>
                <w:rFonts w:ascii="Arial" w:hAnsi="Arial" w:cs="Arial"/>
                <w:color w:val="A6A6A6"/>
                <w:sz w:val="22"/>
                <w:szCs w:val="22"/>
              </w:rPr>
              <w:t xml:space="preserve"> </w:t>
            </w:r>
            <w:r w:rsidRPr="008C2396">
              <w:rPr>
                <w:rFonts w:ascii="Arial" w:hAnsi="Arial" w:cs="Arial"/>
                <w:color w:val="A6A6A6"/>
                <w:sz w:val="22"/>
                <w:szCs w:val="22"/>
              </w:rPr>
              <w:t xml:space="preserve">la </w:t>
            </w:r>
            <w:r w:rsidR="00097052" w:rsidRPr="008C2396">
              <w:rPr>
                <w:rFonts w:ascii="Arial" w:hAnsi="Arial" w:cs="Arial"/>
                <w:color w:val="A6A6A6"/>
                <w:sz w:val="22"/>
                <w:szCs w:val="22"/>
              </w:rPr>
              <w:t xml:space="preserve">situación </w:t>
            </w:r>
            <w:r w:rsidR="00BA2025" w:rsidRPr="008C2396">
              <w:rPr>
                <w:rFonts w:ascii="Arial" w:hAnsi="Arial" w:cs="Arial"/>
                <w:color w:val="A6A6A6"/>
                <w:sz w:val="22"/>
                <w:szCs w:val="22"/>
              </w:rPr>
              <w:t>que</w:t>
            </w:r>
            <w:r w:rsidR="00097052" w:rsidRPr="008C2396">
              <w:rPr>
                <w:rFonts w:ascii="Arial" w:hAnsi="Arial" w:cs="Arial"/>
                <w:color w:val="A6A6A6"/>
                <w:sz w:val="22"/>
                <w:szCs w:val="22"/>
              </w:rPr>
              <w:t xml:space="preserve"> presenta el criterio de aceptación:</w:t>
            </w:r>
          </w:p>
          <w:p w14:paraId="5E67B7F3" w14:textId="77777777" w:rsidR="00184882" w:rsidRPr="008C2396" w:rsidRDefault="00184882" w:rsidP="00097052">
            <w:pPr>
              <w:jc w:val="both"/>
              <w:rPr>
                <w:rFonts w:ascii="Arial" w:hAnsi="Arial" w:cs="Arial"/>
                <w:color w:val="A6A6A6"/>
                <w:sz w:val="22"/>
                <w:szCs w:val="22"/>
              </w:rPr>
            </w:pPr>
          </w:p>
          <w:p w14:paraId="4C08D4C5"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P.e.:</w:t>
            </w:r>
          </w:p>
          <w:p w14:paraId="09D76E33" w14:textId="77777777" w:rsidR="00097052" w:rsidRPr="008C2396" w:rsidRDefault="006955B1" w:rsidP="00E56DEC">
            <w:pPr>
              <w:jc w:val="both"/>
              <w:rPr>
                <w:rFonts w:ascii="Arial" w:hAnsi="Arial" w:cs="Arial"/>
                <w:color w:val="A6A6A6"/>
                <w:sz w:val="22"/>
                <w:szCs w:val="22"/>
              </w:rPr>
            </w:pPr>
            <w:r w:rsidRPr="008C2396">
              <w:rPr>
                <w:rFonts w:ascii="Arial" w:hAnsi="Arial" w:cs="Arial"/>
                <w:color w:val="A6A6A6"/>
                <w:sz w:val="22"/>
                <w:szCs w:val="22"/>
              </w:rPr>
              <w:t>En caso de que i</w:t>
            </w:r>
            <w:r w:rsidR="00097052" w:rsidRPr="008C2396">
              <w:rPr>
                <w:rFonts w:ascii="Arial" w:hAnsi="Arial" w:cs="Arial"/>
                <w:color w:val="A6A6A6"/>
                <w:sz w:val="22"/>
                <w:szCs w:val="22"/>
              </w:rPr>
              <w:t xml:space="preserve">ngresa el número de identificación del funcionario </w:t>
            </w:r>
            <w:r w:rsidRPr="008C2396">
              <w:rPr>
                <w:rFonts w:ascii="Arial" w:hAnsi="Arial" w:cs="Arial"/>
                <w:color w:val="A6A6A6"/>
                <w:sz w:val="22"/>
                <w:szCs w:val="22"/>
              </w:rPr>
              <w:t xml:space="preserve">y es </w:t>
            </w:r>
            <w:r w:rsidR="00097052" w:rsidRPr="008C2396">
              <w:rPr>
                <w:rFonts w:ascii="Arial" w:hAnsi="Arial" w:cs="Arial"/>
                <w:color w:val="A6A6A6"/>
                <w:sz w:val="22"/>
                <w:szCs w:val="22"/>
              </w:rPr>
              <w:t xml:space="preserve">inexistente </w:t>
            </w:r>
            <w:r w:rsidRPr="008C2396">
              <w:rPr>
                <w:rFonts w:ascii="Arial" w:hAnsi="Arial" w:cs="Arial"/>
                <w:color w:val="A6A6A6"/>
                <w:sz w:val="22"/>
                <w:szCs w:val="22"/>
              </w:rPr>
              <w:t xml:space="preserve">debe generar un </w:t>
            </w:r>
            <w:r w:rsidR="00AB5EF7" w:rsidRPr="008C2396">
              <w:rPr>
                <w:rFonts w:ascii="Arial" w:hAnsi="Arial" w:cs="Arial"/>
                <w:color w:val="A6A6A6"/>
                <w:sz w:val="22"/>
                <w:szCs w:val="22"/>
              </w:rPr>
              <w:t xml:space="preserve">mensaje de </w:t>
            </w:r>
            <w:r w:rsidR="00E56DEC" w:rsidRPr="008C2396">
              <w:rPr>
                <w:rFonts w:ascii="Arial" w:hAnsi="Arial" w:cs="Arial"/>
                <w:color w:val="A6A6A6"/>
                <w:sz w:val="22"/>
                <w:szCs w:val="22"/>
              </w:rPr>
              <w:t>error.</w:t>
            </w:r>
          </w:p>
        </w:tc>
        <w:tc>
          <w:tcPr>
            <w:tcW w:w="5233" w:type="dxa"/>
            <w:gridSpan w:val="2"/>
            <w:shd w:val="clear" w:color="auto" w:fill="FFFFFF"/>
          </w:tcPr>
          <w:p w14:paraId="28AB4BD5" w14:textId="77777777" w:rsidR="008E77BF" w:rsidRPr="008C2396" w:rsidRDefault="008E77BF" w:rsidP="006D1559">
            <w:pPr>
              <w:jc w:val="both"/>
              <w:rPr>
                <w:rFonts w:ascii="Arial" w:hAnsi="Arial" w:cs="Arial"/>
                <w:color w:val="A6A6A6"/>
                <w:sz w:val="22"/>
                <w:szCs w:val="22"/>
              </w:rPr>
            </w:pPr>
            <w:r w:rsidRPr="008C2396">
              <w:rPr>
                <w:rFonts w:ascii="Arial" w:hAnsi="Arial" w:cs="Arial"/>
                <w:color w:val="A6A6A6"/>
                <w:sz w:val="22"/>
                <w:szCs w:val="22"/>
              </w:rPr>
              <w:t>Cuando o en qué momento ocurre el contexto</w:t>
            </w:r>
          </w:p>
          <w:p w14:paraId="4E88F1C9" w14:textId="77777777" w:rsidR="008E77BF" w:rsidRPr="008C2396" w:rsidRDefault="008E77BF" w:rsidP="006D1559">
            <w:pPr>
              <w:jc w:val="both"/>
              <w:rPr>
                <w:rFonts w:ascii="Arial" w:hAnsi="Arial" w:cs="Arial"/>
                <w:color w:val="A6A6A6"/>
                <w:sz w:val="22"/>
                <w:szCs w:val="22"/>
              </w:rPr>
            </w:pPr>
          </w:p>
          <w:p w14:paraId="76B089D4" w14:textId="77777777" w:rsidR="00184882" w:rsidRPr="008C2396" w:rsidRDefault="00184882" w:rsidP="006D1559">
            <w:pPr>
              <w:jc w:val="both"/>
              <w:rPr>
                <w:rFonts w:ascii="Arial" w:hAnsi="Arial" w:cs="Arial"/>
                <w:color w:val="A6A6A6"/>
                <w:sz w:val="22"/>
                <w:szCs w:val="22"/>
              </w:rPr>
            </w:pPr>
            <w:r w:rsidRPr="008C2396">
              <w:rPr>
                <w:rFonts w:ascii="Arial" w:hAnsi="Arial" w:cs="Arial"/>
                <w:color w:val="A6A6A6"/>
                <w:sz w:val="22"/>
                <w:szCs w:val="22"/>
              </w:rPr>
              <w:t>P.e.:</w:t>
            </w:r>
          </w:p>
          <w:p w14:paraId="6DA473BD" w14:textId="77777777" w:rsidR="00097052" w:rsidRPr="008C2396" w:rsidRDefault="006955B1" w:rsidP="006D1559">
            <w:pPr>
              <w:jc w:val="both"/>
              <w:rPr>
                <w:rFonts w:ascii="Arial" w:hAnsi="Arial" w:cs="Arial"/>
                <w:color w:val="A6A6A6"/>
                <w:sz w:val="22"/>
                <w:szCs w:val="22"/>
              </w:rPr>
            </w:pPr>
            <w:r w:rsidRPr="008C2396">
              <w:rPr>
                <w:rFonts w:ascii="Arial" w:hAnsi="Arial" w:cs="Arial"/>
                <w:color w:val="A6A6A6"/>
                <w:sz w:val="22"/>
                <w:szCs w:val="22"/>
              </w:rPr>
              <w:t>Cuando el empleado intenta ingresar diligenciando en el formulario identificación y nombre</w:t>
            </w:r>
          </w:p>
        </w:tc>
      </w:tr>
      <w:tr w:rsidR="008512C0" w:rsidRPr="008C2396" w14:paraId="00332A22" w14:textId="77777777" w:rsidTr="005D0764">
        <w:trPr>
          <w:trHeight w:val="1686"/>
        </w:trPr>
        <w:tc>
          <w:tcPr>
            <w:tcW w:w="737" w:type="dxa"/>
            <w:shd w:val="clear" w:color="auto" w:fill="FFFFFF"/>
          </w:tcPr>
          <w:p w14:paraId="63573396"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14:paraId="2362FBA1" w14:textId="77777777" w:rsidR="00C64142" w:rsidRPr="008C2396" w:rsidRDefault="00A006BD" w:rsidP="00097052">
            <w:pPr>
              <w:jc w:val="both"/>
              <w:rPr>
                <w:rFonts w:ascii="Arial" w:hAnsi="Arial" w:cs="Arial"/>
                <w:color w:val="A6A6A6"/>
                <w:sz w:val="22"/>
                <w:szCs w:val="22"/>
              </w:rPr>
            </w:pPr>
            <w:r w:rsidRPr="008C2396">
              <w:rPr>
                <w:rFonts w:ascii="Arial" w:hAnsi="Arial" w:cs="Arial"/>
                <w:color w:val="A6A6A6"/>
                <w:sz w:val="22"/>
                <w:szCs w:val="22"/>
              </w:rPr>
              <w:t>Control de tiempo de respuesta</w:t>
            </w:r>
          </w:p>
        </w:tc>
        <w:tc>
          <w:tcPr>
            <w:tcW w:w="2571" w:type="dxa"/>
            <w:gridSpan w:val="3"/>
            <w:shd w:val="clear" w:color="auto" w:fill="FFFFFF"/>
          </w:tcPr>
          <w:p w14:paraId="275C05D0" w14:textId="77777777" w:rsidR="00C64142" w:rsidRPr="008C2396" w:rsidRDefault="006955B1" w:rsidP="00097052">
            <w:pPr>
              <w:jc w:val="both"/>
              <w:rPr>
                <w:rFonts w:ascii="Arial" w:hAnsi="Arial" w:cs="Arial"/>
                <w:color w:val="A6A6A6"/>
                <w:sz w:val="22"/>
                <w:szCs w:val="22"/>
              </w:rPr>
            </w:pPr>
            <w:r w:rsidRPr="008C2396">
              <w:rPr>
                <w:rFonts w:ascii="Arial" w:hAnsi="Arial" w:cs="Arial"/>
                <w:color w:val="A6A6A6"/>
                <w:sz w:val="22"/>
                <w:szCs w:val="22"/>
              </w:rPr>
              <w:t>Registrar un tiempo superior a media hora y evidenciar que se genera una alerta de atención tardía</w:t>
            </w:r>
          </w:p>
        </w:tc>
        <w:tc>
          <w:tcPr>
            <w:tcW w:w="5233" w:type="dxa"/>
            <w:gridSpan w:val="2"/>
            <w:shd w:val="clear" w:color="auto" w:fill="FFFFFF"/>
          </w:tcPr>
          <w:p w14:paraId="1057CA7E" w14:textId="77777777" w:rsidR="006955B1" w:rsidRPr="008C2396" w:rsidRDefault="00966D29" w:rsidP="005237D9">
            <w:pPr>
              <w:jc w:val="both"/>
              <w:rPr>
                <w:rFonts w:ascii="Arial" w:hAnsi="Arial" w:cs="Arial"/>
                <w:color w:val="A6A6A6"/>
                <w:sz w:val="22"/>
                <w:szCs w:val="22"/>
              </w:rPr>
            </w:pPr>
            <w:r w:rsidRPr="008C2396">
              <w:rPr>
                <w:rFonts w:ascii="Arial" w:hAnsi="Arial" w:cs="Arial"/>
                <w:color w:val="A6A6A6"/>
                <w:sz w:val="22"/>
                <w:szCs w:val="22"/>
              </w:rPr>
              <w:t xml:space="preserve">A partir del </w:t>
            </w:r>
            <w:r w:rsidR="00113848" w:rsidRPr="008C2396">
              <w:rPr>
                <w:rFonts w:ascii="Arial" w:hAnsi="Arial" w:cs="Arial"/>
                <w:color w:val="A6A6A6"/>
                <w:sz w:val="22"/>
                <w:szCs w:val="22"/>
              </w:rPr>
              <w:t xml:space="preserve">momento en que se efectúa el </w:t>
            </w:r>
            <w:r w:rsidRPr="008C2396">
              <w:rPr>
                <w:rFonts w:ascii="Arial" w:hAnsi="Arial" w:cs="Arial"/>
                <w:color w:val="A6A6A6"/>
                <w:sz w:val="22"/>
                <w:szCs w:val="22"/>
              </w:rPr>
              <w:t>cierre del caso de atención al cliente</w:t>
            </w:r>
            <w:r w:rsidR="00113848" w:rsidRPr="008C2396">
              <w:rPr>
                <w:rFonts w:ascii="Arial" w:hAnsi="Arial" w:cs="Arial"/>
                <w:color w:val="A6A6A6"/>
                <w:sz w:val="22"/>
                <w:szCs w:val="22"/>
              </w:rPr>
              <w:t xml:space="preserve"> por parte del empleado</w:t>
            </w:r>
          </w:p>
          <w:p w14:paraId="12FFF3A8" w14:textId="77777777" w:rsidR="00C64142" w:rsidRPr="008C2396" w:rsidRDefault="00C64142" w:rsidP="006955B1">
            <w:pPr>
              <w:ind w:left="720"/>
              <w:jc w:val="both"/>
              <w:rPr>
                <w:rFonts w:ascii="Arial" w:hAnsi="Arial" w:cs="Arial"/>
                <w:color w:val="A6A6A6"/>
                <w:sz w:val="22"/>
                <w:szCs w:val="22"/>
              </w:rPr>
            </w:pPr>
          </w:p>
        </w:tc>
      </w:tr>
      <w:tr w:rsidR="008512C0" w:rsidRPr="008C2396" w14:paraId="14E19118" w14:textId="77777777" w:rsidTr="005D0764">
        <w:trPr>
          <w:trHeight w:val="1686"/>
        </w:trPr>
        <w:tc>
          <w:tcPr>
            <w:tcW w:w="737" w:type="dxa"/>
            <w:shd w:val="clear" w:color="auto" w:fill="FFFFFF"/>
          </w:tcPr>
          <w:p w14:paraId="45E4135F" w14:textId="77777777" w:rsidR="00CF06E7" w:rsidRPr="008C2396" w:rsidRDefault="00CF06E7" w:rsidP="00097052">
            <w:pPr>
              <w:jc w:val="both"/>
              <w:rPr>
                <w:rFonts w:ascii="Arial" w:hAnsi="Arial" w:cs="Arial"/>
                <w:color w:val="A6A6A6"/>
                <w:sz w:val="22"/>
                <w:szCs w:val="22"/>
              </w:rPr>
            </w:pPr>
            <w:r w:rsidRPr="008C2396">
              <w:rPr>
                <w:rFonts w:ascii="Arial" w:hAnsi="Arial" w:cs="Arial"/>
                <w:color w:val="A6A6A6"/>
                <w:sz w:val="22"/>
                <w:szCs w:val="22"/>
              </w:rPr>
              <w:lastRenderedPageBreak/>
              <w:t>n…</w:t>
            </w:r>
          </w:p>
        </w:tc>
        <w:tc>
          <w:tcPr>
            <w:tcW w:w="1949" w:type="dxa"/>
            <w:gridSpan w:val="2"/>
            <w:shd w:val="clear" w:color="auto" w:fill="FFFFFF"/>
          </w:tcPr>
          <w:p w14:paraId="59C8061E" w14:textId="77777777" w:rsidR="00CF06E7" w:rsidRPr="008C2396" w:rsidRDefault="00CF06E7" w:rsidP="00097052">
            <w:pPr>
              <w:jc w:val="both"/>
              <w:rPr>
                <w:rFonts w:ascii="Arial" w:hAnsi="Arial" w:cs="Arial"/>
                <w:color w:val="A6A6A6"/>
                <w:sz w:val="22"/>
                <w:szCs w:val="22"/>
              </w:rPr>
            </w:pPr>
          </w:p>
        </w:tc>
        <w:tc>
          <w:tcPr>
            <w:tcW w:w="2571" w:type="dxa"/>
            <w:gridSpan w:val="3"/>
            <w:shd w:val="clear" w:color="auto" w:fill="FFFFFF"/>
          </w:tcPr>
          <w:p w14:paraId="699F969F" w14:textId="77777777" w:rsidR="00CF06E7" w:rsidRPr="008C2396" w:rsidRDefault="00CF06E7" w:rsidP="00097052">
            <w:pPr>
              <w:jc w:val="both"/>
              <w:rPr>
                <w:rFonts w:ascii="Arial" w:hAnsi="Arial" w:cs="Arial"/>
                <w:color w:val="A6A6A6"/>
                <w:sz w:val="22"/>
                <w:szCs w:val="22"/>
              </w:rPr>
            </w:pPr>
          </w:p>
        </w:tc>
        <w:tc>
          <w:tcPr>
            <w:tcW w:w="5233" w:type="dxa"/>
            <w:gridSpan w:val="2"/>
            <w:shd w:val="clear" w:color="auto" w:fill="FFFFFF"/>
          </w:tcPr>
          <w:p w14:paraId="2A6236EB" w14:textId="77777777" w:rsidR="00CF06E7" w:rsidRPr="008C2396" w:rsidRDefault="00CF06E7" w:rsidP="005237D9">
            <w:pPr>
              <w:jc w:val="both"/>
              <w:rPr>
                <w:rFonts w:ascii="Arial" w:hAnsi="Arial" w:cs="Arial"/>
                <w:color w:val="A6A6A6"/>
                <w:sz w:val="22"/>
                <w:szCs w:val="22"/>
              </w:rPr>
            </w:pPr>
          </w:p>
        </w:tc>
      </w:tr>
      <w:tr w:rsidR="008F6AF7" w:rsidRPr="008C2396" w14:paraId="7619B439" w14:textId="77777777" w:rsidTr="008F6AF7">
        <w:trPr>
          <w:trHeight w:val="114"/>
        </w:trPr>
        <w:tc>
          <w:tcPr>
            <w:tcW w:w="10490" w:type="dxa"/>
            <w:gridSpan w:val="8"/>
            <w:shd w:val="clear" w:color="auto" w:fill="A50021"/>
          </w:tcPr>
          <w:p w14:paraId="2C87F048"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1E804C28" w14:textId="77777777" w:rsidTr="005D0764">
        <w:trPr>
          <w:trHeight w:val="260"/>
        </w:trPr>
        <w:tc>
          <w:tcPr>
            <w:tcW w:w="3130" w:type="dxa"/>
            <w:gridSpan w:val="4"/>
            <w:shd w:val="clear" w:color="auto" w:fill="A6A6A6"/>
          </w:tcPr>
          <w:p w14:paraId="5323E624"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2340E199"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0B1B815A"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393E1A36"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14:paraId="3D8CAC6B" w14:textId="77777777" w:rsidTr="005D0764">
        <w:trPr>
          <w:trHeight w:val="304"/>
        </w:trPr>
        <w:tc>
          <w:tcPr>
            <w:tcW w:w="3130" w:type="dxa"/>
            <w:gridSpan w:val="4"/>
            <w:shd w:val="clear" w:color="auto" w:fill="FFFFFF"/>
          </w:tcPr>
          <w:p w14:paraId="3AF65966"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7D060BE"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301C25D4"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42E3F076" w14:textId="77777777" w:rsidR="003F7596" w:rsidRPr="008C2396" w:rsidRDefault="003F7596" w:rsidP="005237D9">
            <w:pPr>
              <w:jc w:val="both"/>
              <w:rPr>
                <w:rFonts w:ascii="Arial" w:hAnsi="Arial" w:cs="Arial"/>
                <w:color w:val="A6A6A6"/>
                <w:sz w:val="22"/>
                <w:szCs w:val="22"/>
              </w:rPr>
            </w:pPr>
          </w:p>
        </w:tc>
      </w:tr>
      <w:tr w:rsidR="008512C0" w:rsidRPr="008C2396" w14:paraId="4ECB03EA" w14:textId="77777777" w:rsidTr="005D0764">
        <w:trPr>
          <w:trHeight w:val="304"/>
        </w:trPr>
        <w:tc>
          <w:tcPr>
            <w:tcW w:w="3130" w:type="dxa"/>
            <w:gridSpan w:val="4"/>
            <w:shd w:val="clear" w:color="auto" w:fill="FFFFFF"/>
          </w:tcPr>
          <w:p w14:paraId="58BF5EA2"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409E5DEB"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1685DDE2"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289DF4F4" w14:textId="77777777" w:rsidR="003F7596" w:rsidRPr="008C2396" w:rsidRDefault="003F7596" w:rsidP="005237D9">
            <w:pPr>
              <w:jc w:val="both"/>
              <w:rPr>
                <w:rFonts w:ascii="Arial" w:hAnsi="Arial" w:cs="Arial"/>
                <w:color w:val="A6A6A6"/>
                <w:sz w:val="22"/>
                <w:szCs w:val="22"/>
              </w:rPr>
            </w:pPr>
          </w:p>
        </w:tc>
      </w:tr>
      <w:tr w:rsidR="008512C0" w:rsidRPr="008C2396" w14:paraId="2041D712" w14:textId="77777777" w:rsidTr="005D0764">
        <w:trPr>
          <w:trHeight w:val="304"/>
        </w:trPr>
        <w:tc>
          <w:tcPr>
            <w:tcW w:w="3130" w:type="dxa"/>
            <w:gridSpan w:val="4"/>
            <w:shd w:val="clear" w:color="auto" w:fill="FFFFFF"/>
          </w:tcPr>
          <w:p w14:paraId="5D620897"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4F067DE"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65CD6F69"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1537FF17" w14:textId="77777777" w:rsidR="003F7596" w:rsidRPr="008C2396" w:rsidRDefault="003F7596" w:rsidP="005237D9">
            <w:pPr>
              <w:jc w:val="both"/>
              <w:rPr>
                <w:rFonts w:ascii="Arial" w:hAnsi="Arial" w:cs="Arial"/>
                <w:color w:val="A6A6A6"/>
                <w:sz w:val="22"/>
                <w:szCs w:val="22"/>
              </w:rPr>
            </w:pPr>
          </w:p>
        </w:tc>
      </w:tr>
      <w:tr w:rsidR="008512C0" w:rsidRPr="008C2396" w14:paraId="5B6AF66B" w14:textId="77777777" w:rsidTr="005D0764">
        <w:trPr>
          <w:trHeight w:val="304"/>
        </w:trPr>
        <w:tc>
          <w:tcPr>
            <w:tcW w:w="3130" w:type="dxa"/>
            <w:gridSpan w:val="4"/>
            <w:shd w:val="clear" w:color="auto" w:fill="FFFFFF"/>
          </w:tcPr>
          <w:p w14:paraId="18E48C7B"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2EE1457"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528F1649"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5656CFB3" w14:textId="77777777" w:rsidR="003F7596" w:rsidRPr="008C2396" w:rsidRDefault="003F7596" w:rsidP="005237D9">
            <w:pPr>
              <w:jc w:val="both"/>
              <w:rPr>
                <w:rFonts w:ascii="Arial" w:hAnsi="Arial" w:cs="Arial"/>
                <w:color w:val="A6A6A6"/>
                <w:sz w:val="22"/>
                <w:szCs w:val="22"/>
              </w:rPr>
            </w:pPr>
          </w:p>
        </w:tc>
      </w:tr>
    </w:tbl>
    <w:p w14:paraId="317C5265" w14:textId="77777777" w:rsidR="00DD1328" w:rsidRPr="008C2396" w:rsidRDefault="00DD1328" w:rsidP="00E45C7F">
      <w:pPr>
        <w:rPr>
          <w:rFonts w:ascii="Arial" w:hAnsi="Arial" w:cs="Arial"/>
          <w:b/>
          <w:sz w:val="28"/>
          <w:szCs w:val="28"/>
        </w:rPr>
      </w:pPr>
    </w:p>
    <w:p w14:paraId="0971B946" w14:textId="77777777" w:rsidR="005B4CB8" w:rsidRPr="008C2396" w:rsidRDefault="005B4CB8" w:rsidP="00CF1DBE">
      <w:pPr>
        <w:jc w:val="center"/>
        <w:rPr>
          <w:rFonts w:ascii="Arial" w:hAnsi="Arial" w:cs="Arial"/>
          <w:b/>
          <w:sz w:val="28"/>
          <w:szCs w:val="28"/>
        </w:rPr>
      </w:pPr>
    </w:p>
    <w:p w14:paraId="6ADD57F7" w14:textId="77777777" w:rsidR="00BC2005" w:rsidRPr="008C2396" w:rsidRDefault="00BC2005" w:rsidP="00CF1DBE">
      <w:pPr>
        <w:jc w:val="center"/>
        <w:rPr>
          <w:rFonts w:ascii="Arial" w:hAnsi="Arial" w:cs="Arial"/>
          <w:b/>
          <w:sz w:val="28"/>
          <w:szCs w:val="28"/>
        </w:rPr>
      </w:pPr>
    </w:p>
    <w:p w14:paraId="48849F02" w14:textId="77777777" w:rsidR="00BC2005" w:rsidRPr="008C2396" w:rsidRDefault="00BC2005" w:rsidP="00CF1DBE">
      <w:pPr>
        <w:jc w:val="center"/>
        <w:rPr>
          <w:rFonts w:ascii="Arial" w:hAnsi="Arial" w:cs="Arial"/>
          <w:b/>
          <w:sz w:val="28"/>
          <w:szCs w:val="28"/>
        </w:rPr>
      </w:pPr>
    </w:p>
    <w:p w14:paraId="22D4E85E" w14:textId="77777777" w:rsidR="00BC2005" w:rsidRPr="008C2396" w:rsidRDefault="00BC2005" w:rsidP="00CF1DBE">
      <w:pPr>
        <w:jc w:val="center"/>
        <w:rPr>
          <w:rFonts w:ascii="Arial" w:hAnsi="Arial" w:cs="Arial"/>
          <w:b/>
          <w:sz w:val="28"/>
          <w:szCs w:val="28"/>
        </w:rPr>
      </w:pPr>
    </w:p>
    <w:p w14:paraId="5CE3336A" w14:textId="77777777" w:rsidR="00BC2005" w:rsidRPr="008C2396" w:rsidRDefault="00BC2005" w:rsidP="00CF1DBE">
      <w:pPr>
        <w:jc w:val="center"/>
        <w:rPr>
          <w:rFonts w:ascii="Arial" w:hAnsi="Arial" w:cs="Arial"/>
          <w:b/>
          <w:sz w:val="28"/>
          <w:szCs w:val="28"/>
        </w:rPr>
      </w:pPr>
    </w:p>
    <w:p w14:paraId="13385E79" w14:textId="77777777" w:rsidR="00BC2005" w:rsidRPr="008C2396" w:rsidRDefault="00BC2005" w:rsidP="00CF1DBE">
      <w:pPr>
        <w:jc w:val="center"/>
        <w:rPr>
          <w:rFonts w:ascii="Arial" w:hAnsi="Arial" w:cs="Arial"/>
          <w:b/>
          <w:sz w:val="28"/>
          <w:szCs w:val="28"/>
        </w:rPr>
      </w:pPr>
    </w:p>
    <w:p w14:paraId="748D102F" w14:textId="77777777" w:rsidR="00BC2005" w:rsidRPr="008C2396" w:rsidRDefault="00BC2005" w:rsidP="00CF1DBE">
      <w:pPr>
        <w:jc w:val="center"/>
        <w:rPr>
          <w:rFonts w:ascii="Arial" w:hAnsi="Arial" w:cs="Arial"/>
          <w:b/>
          <w:sz w:val="28"/>
          <w:szCs w:val="28"/>
        </w:rPr>
      </w:pPr>
    </w:p>
    <w:p w14:paraId="62B2DF2C" w14:textId="77777777" w:rsidR="00BC2005" w:rsidRPr="008C2396" w:rsidRDefault="00BC2005" w:rsidP="00CF1DBE">
      <w:pPr>
        <w:jc w:val="center"/>
        <w:rPr>
          <w:rFonts w:ascii="Arial" w:hAnsi="Arial" w:cs="Arial"/>
          <w:b/>
          <w:sz w:val="28"/>
          <w:szCs w:val="28"/>
        </w:rPr>
      </w:pPr>
    </w:p>
    <w:p w14:paraId="03287DD2" w14:textId="77777777" w:rsidR="00BC2005" w:rsidRPr="008C2396" w:rsidRDefault="00BC2005" w:rsidP="00CF1DBE">
      <w:pPr>
        <w:jc w:val="center"/>
        <w:rPr>
          <w:rFonts w:ascii="Arial" w:hAnsi="Arial" w:cs="Arial"/>
          <w:b/>
          <w:sz w:val="28"/>
          <w:szCs w:val="28"/>
        </w:rPr>
      </w:pPr>
    </w:p>
    <w:p w14:paraId="436F84CE" w14:textId="77777777" w:rsidR="00BC2005" w:rsidRPr="008C2396" w:rsidRDefault="00BC2005" w:rsidP="00CF1DBE">
      <w:pPr>
        <w:jc w:val="center"/>
        <w:rPr>
          <w:rFonts w:ascii="Arial" w:hAnsi="Arial" w:cs="Arial"/>
          <w:b/>
          <w:sz w:val="28"/>
          <w:szCs w:val="28"/>
        </w:rPr>
      </w:pPr>
    </w:p>
    <w:p w14:paraId="2846B06D" w14:textId="77777777" w:rsidR="00BC2005" w:rsidRPr="008C2396" w:rsidRDefault="00BC2005" w:rsidP="00CF1DBE">
      <w:pPr>
        <w:jc w:val="center"/>
        <w:rPr>
          <w:rFonts w:ascii="Arial" w:hAnsi="Arial" w:cs="Arial"/>
          <w:b/>
          <w:sz w:val="28"/>
          <w:szCs w:val="28"/>
        </w:rPr>
      </w:pPr>
    </w:p>
    <w:p w14:paraId="3AEB0B0F" w14:textId="77777777" w:rsidR="00BC2005" w:rsidRDefault="00BC2005" w:rsidP="00CF1DBE">
      <w:pPr>
        <w:jc w:val="center"/>
        <w:rPr>
          <w:rFonts w:ascii="Arial" w:hAnsi="Arial" w:cs="Arial"/>
          <w:b/>
          <w:sz w:val="28"/>
          <w:szCs w:val="28"/>
        </w:rPr>
      </w:pPr>
    </w:p>
    <w:p w14:paraId="66140089" w14:textId="77777777" w:rsidR="005D0764" w:rsidRDefault="005D0764" w:rsidP="00CF1DBE">
      <w:pPr>
        <w:jc w:val="center"/>
        <w:rPr>
          <w:rFonts w:ascii="Arial" w:hAnsi="Arial" w:cs="Arial"/>
          <w:b/>
          <w:sz w:val="28"/>
          <w:szCs w:val="28"/>
        </w:rPr>
      </w:pPr>
    </w:p>
    <w:p w14:paraId="2865698D" w14:textId="77777777" w:rsidR="005D0764" w:rsidRDefault="005D0764" w:rsidP="00CF1DBE">
      <w:pPr>
        <w:jc w:val="center"/>
        <w:rPr>
          <w:rFonts w:ascii="Arial" w:hAnsi="Arial" w:cs="Arial"/>
          <w:b/>
          <w:sz w:val="28"/>
          <w:szCs w:val="28"/>
        </w:rPr>
      </w:pPr>
    </w:p>
    <w:p w14:paraId="558F21A2" w14:textId="77777777" w:rsidR="005D0764" w:rsidRDefault="005D0764" w:rsidP="00CF1DBE">
      <w:pPr>
        <w:jc w:val="center"/>
        <w:rPr>
          <w:rFonts w:ascii="Arial" w:hAnsi="Arial" w:cs="Arial"/>
          <w:b/>
          <w:sz w:val="28"/>
          <w:szCs w:val="28"/>
        </w:rPr>
      </w:pPr>
    </w:p>
    <w:p w14:paraId="6F0A34C4" w14:textId="77777777" w:rsidR="005D0764" w:rsidRPr="008C2396" w:rsidRDefault="005D0764" w:rsidP="00CF1DBE">
      <w:pPr>
        <w:jc w:val="center"/>
        <w:rPr>
          <w:rFonts w:ascii="Arial" w:hAnsi="Arial" w:cs="Arial"/>
          <w:b/>
          <w:sz w:val="28"/>
          <w:szCs w:val="28"/>
        </w:rPr>
      </w:pPr>
    </w:p>
    <w:p w14:paraId="75973923" w14:textId="77777777" w:rsidR="00BC2005" w:rsidRDefault="00BC2005" w:rsidP="00CF1DBE">
      <w:pPr>
        <w:jc w:val="center"/>
        <w:rPr>
          <w:rFonts w:ascii="Arial" w:hAnsi="Arial" w:cs="Arial"/>
          <w:b/>
          <w:sz w:val="28"/>
          <w:szCs w:val="28"/>
        </w:rPr>
      </w:pPr>
    </w:p>
    <w:p w14:paraId="4577F052" w14:textId="77777777" w:rsidR="00517D47" w:rsidRPr="008C2396" w:rsidRDefault="00517D47" w:rsidP="00CF1DBE">
      <w:pPr>
        <w:jc w:val="center"/>
        <w:rPr>
          <w:rFonts w:ascii="Arial" w:hAnsi="Arial" w:cs="Arial"/>
          <w:b/>
          <w:sz w:val="28"/>
          <w:szCs w:val="28"/>
        </w:rPr>
      </w:pPr>
    </w:p>
    <w:p w14:paraId="254B5654" w14:textId="77777777" w:rsidR="00CC51D2" w:rsidRDefault="00620BBA" w:rsidP="00CC51D2">
      <w:pPr>
        <w:pStyle w:val="Heading1"/>
        <w:rPr>
          <w:rFonts w:cs="Arial"/>
        </w:rPr>
      </w:pPr>
      <w:bookmarkStart w:id="15" w:name="_Toc532221778"/>
      <w:r w:rsidRPr="008C2396">
        <w:rPr>
          <w:rFonts w:cs="Arial"/>
        </w:rPr>
        <w:t>DISEÑO</w:t>
      </w:r>
      <w:r w:rsidR="0031108D" w:rsidRPr="008C2396">
        <w:rPr>
          <w:rFonts w:cs="Arial"/>
        </w:rPr>
        <w:t xml:space="preserve"> DE LA ARQUITECTURA DE SOLUCION</w:t>
      </w:r>
      <w:bookmarkEnd w:id="15"/>
      <w:r w:rsidR="0031108D" w:rsidRPr="008C2396">
        <w:rPr>
          <w:rFonts w:cs="Arial"/>
        </w:rPr>
        <w:t xml:space="preserve"> </w:t>
      </w:r>
    </w:p>
    <w:p w14:paraId="563B9481" w14:textId="77777777" w:rsidR="00517D47" w:rsidRPr="00517D47" w:rsidRDefault="00517D47" w:rsidP="00517D47">
      <w:pPr>
        <w:rPr>
          <w:lang w:val="es-ES_tradnl" w:eastAsia="en-US"/>
        </w:rPr>
      </w:pPr>
    </w:p>
    <w:p w14:paraId="46BCF759"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lastRenderedPageBreak/>
        <w:t>En caso de que existan excepciones asociadas a la arquitectura de referencia se debe incluir su correspondiente justificación en las vistas que aplique.</w:t>
      </w:r>
    </w:p>
    <w:p w14:paraId="5A69ED0B"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4FA109D8" w14:textId="77777777" w:rsidTr="00863B9A">
        <w:trPr>
          <w:trHeight w:val="182"/>
        </w:trPr>
        <w:tc>
          <w:tcPr>
            <w:tcW w:w="1277" w:type="dxa"/>
            <w:shd w:val="clear" w:color="auto" w:fill="A50021"/>
            <w:vAlign w:val="center"/>
          </w:tcPr>
          <w:p w14:paraId="2CB7A56D"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1C5205B1"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14:paraId="11B10888" w14:textId="77777777" w:rsidR="009F66F0" w:rsidRPr="008C2396" w:rsidRDefault="009F66F0" w:rsidP="00E45C7F">
            <w:pPr>
              <w:jc w:val="center"/>
              <w:rPr>
                <w:rFonts w:ascii="Arial" w:hAnsi="Arial" w:cs="Arial"/>
                <w:b/>
                <w:sz w:val="22"/>
                <w:szCs w:val="22"/>
              </w:rPr>
            </w:pPr>
          </w:p>
        </w:tc>
      </w:tr>
      <w:tr w:rsidR="00780520" w:rsidRPr="008C2396" w14:paraId="52218367" w14:textId="77777777" w:rsidTr="004627A3">
        <w:trPr>
          <w:trHeight w:val="182"/>
        </w:trPr>
        <w:tc>
          <w:tcPr>
            <w:tcW w:w="10490" w:type="dxa"/>
            <w:gridSpan w:val="6"/>
            <w:shd w:val="clear" w:color="auto" w:fill="A50021"/>
            <w:vAlign w:val="center"/>
          </w:tcPr>
          <w:p w14:paraId="70038566"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6D0BD571" w14:textId="77777777" w:rsidTr="00780520">
        <w:trPr>
          <w:trHeight w:val="182"/>
        </w:trPr>
        <w:tc>
          <w:tcPr>
            <w:tcW w:w="10490" w:type="dxa"/>
            <w:gridSpan w:val="6"/>
            <w:shd w:val="clear" w:color="auto" w:fill="FFFFFF"/>
            <w:vAlign w:val="center"/>
          </w:tcPr>
          <w:p w14:paraId="6ABAEF3E"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2078FBC9" w14:textId="77777777" w:rsidR="00780520" w:rsidRPr="008C2396" w:rsidRDefault="00780520" w:rsidP="004627A3">
            <w:pPr>
              <w:jc w:val="center"/>
              <w:rPr>
                <w:rFonts w:ascii="Arial" w:hAnsi="Arial" w:cs="Arial"/>
                <w:b/>
                <w:sz w:val="22"/>
                <w:szCs w:val="22"/>
              </w:rPr>
            </w:pPr>
          </w:p>
          <w:p w14:paraId="5C6014D3" w14:textId="77777777" w:rsidR="00780520" w:rsidRPr="008C2396" w:rsidRDefault="00780520" w:rsidP="004627A3">
            <w:pPr>
              <w:jc w:val="center"/>
              <w:rPr>
                <w:rFonts w:ascii="Arial" w:hAnsi="Arial" w:cs="Arial"/>
                <w:b/>
                <w:sz w:val="22"/>
                <w:szCs w:val="22"/>
              </w:rPr>
            </w:pPr>
          </w:p>
        </w:tc>
      </w:tr>
      <w:tr w:rsidR="00454D1E" w:rsidRPr="008C2396" w14:paraId="27CE4F79" w14:textId="77777777" w:rsidTr="00780520">
        <w:trPr>
          <w:trHeight w:val="182"/>
        </w:trPr>
        <w:tc>
          <w:tcPr>
            <w:tcW w:w="10490" w:type="dxa"/>
            <w:gridSpan w:val="6"/>
            <w:shd w:val="clear" w:color="auto" w:fill="FFFFFF"/>
            <w:vAlign w:val="center"/>
          </w:tcPr>
          <w:p w14:paraId="7A083460"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0C015335" w14:textId="77777777" w:rsidTr="004627A3">
        <w:trPr>
          <w:trHeight w:val="182"/>
        </w:trPr>
        <w:tc>
          <w:tcPr>
            <w:tcW w:w="10490" w:type="dxa"/>
            <w:gridSpan w:val="6"/>
            <w:shd w:val="clear" w:color="auto" w:fill="A50021"/>
            <w:vAlign w:val="center"/>
          </w:tcPr>
          <w:p w14:paraId="30CB8D87"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27968D68" w14:textId="77777777" w:rsidTr="00D4775A">
        <w:trPr>
          <w:trHeight w:val="182"/>
        </w:trPr>
        <w:tc>
          <w:tcPr>
            <w:tcW w:w="10490" w:type="dxa"/>
            <w:gridSpan w:val="6"/>
            <w:shd w:val="clear" w:color="auto" w:fill="FFFFFF"/>
            <w:vAlign w:val="center"/>
          </w:tcPr>
          <w:p w14:paraId="29E1BF98"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547FEB8E" w14:textId="77777777" w:rsidR="00EE7D3C" w:rsidRPr="005D0764" w:rsidRDefault="00EE7D3C" w:rsidP="004627A3">
            <w:pPr>
              <w:jc w:val="center"/>
              <w:rPr>
                <w:rFonts w:ascii="Arial" w:hAnsi="Arial" w:cs="Arial"/>
                <w:sz w:val="22"/>
                <w:szCs w:val="22"/>
              </w:rPr>
            </w:pPr>
          </w:p>
          <w:p w14:paraId="4A7C8F69" w14:textId="77777777" w:rsidR="002F0B65" w:rsidRPr="005D0764" w:rsidRDefault="002F0B65" w:rsidP="004627A3">
            <w:pPr>
              <w:jc w:val="center"/>
              <w:rPr>
                <w:rFonts w:ascii="Arial" w:hAnsi="Arial" w:cs="Arial"/>
                <w:sz w:val="22"/>
                <w:szCs w:val="22"/>
              </w:rPr>
            </w:pPr>
          </w:p>
        </w:tc>
      </w:tr>
      <w:tr w:rsidR="00C464FB" w:rsidRPr="008C2396" w14:paraId="18668E49" w14:textId="77777777" w:rsidTr="004627A3">
        <w:trPr>
          <w:trHeight w:val="182"/>
        </w:trPr>
        <w:tc>
          <w:tcPr>
            <w:tcW w:w="10490" w:type="dxa"/>
            <w:gridSpan w:val="6"/>
            <w:shd w:val="clear" w:color="auto" w:fill="FFFFFF"/>
            <w:vAlign w:val="center"/>
          </w:tcPr>
          <w:p w14:paraId="55BB9596"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47E92B34" w14:textId="77777777" w:rsidTr="004627A3">
        <w:trPr>
          <w:trHeight w:val="182"/>
        </w:trPr>
        <w:tc>
          <w:tcPr>
            <w:tcW w:w="10490" w:type="dxa"/>
            <w:gridSpan w:val="6"/>
            <w:shd w:val="clear" w:color="auto" w:fill="A50021"/>
            <w:vAlign w:val="center"/>
          </w:tcPr>
          <w:p w14:paraId="316D447D"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6370F7C5" w14:textId="77777777" w:rsidTr="00BA6E72">
        <w:trPr>
          <w:trHeight w:val="182"/>
        </w:trPr>
        <w:tc>
          <w:tcPr>
            <w:tcW w:w="10490" w:type="dxa"/>
            <w:gridSpan w:val="6"/>
            <w:shd w:val="clear" w:color="auto" w:fill="FFFFFF"/>
            <w:vAlign w:val="center"/>
          </w:tcPr>
          <w:p w14:paraId="572B41C8"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318771F8" w14:textId="77777777" w:rsidR="00115C2C" w:rsidRPr="005D0764" w:rsidRDefault="00115C2C" w:rsidP="00D02EFD">
            <w:pPr>
              <w:jc w:val="both"/>
              <w:rPr>
                <w:rFonts w:ascii="Arial" w:hAnsi="Arial" w:cs="Arial"/>
                <w:color w:val="BFBFBF"/>
                <w:sz w:val="22"/>
                <w:szCs w:val="22"/>
              </w:rPr>
            </w:pPr>
          </w:p>
          <w:p w14:paraId="342C088B" w14:textId="77777777" w:rsidR="00EE7D3C" w:rsidRPr="005D0764" w:rsidRDefault="00EE7D3C" w:rsidP="00D02EFD">
            <w:pPr>
              <w:jc w:val="both"/>
              <w:rPr>
                <w:rFonts w:ascii="Arial" w:hAnsi="Arial" w:cs="Arial"/>
                <w:color w:val="BFBFBF"/>
                <w:sz w:val="22"/>
                <w:szCs w:val="22"/>
              </w:rPr>
            </w:pPr>
          </w:p>
          <w:p w14:paraId="185080FC" w14:textId="77777777" w:rsidR="00115C2C" w:rsidRPr="005D0764" w:rsidRDefault="00115C2C" w:rsidP="00D02EFD">
            <w:pPr>
              <w:jc w:val="both"/>
              <w:rPr>
                <w:rFonts w:ascii="Arial" w:hAnsi="Arial" w:cs="Arial"/>
                <w:sz w:val="22"/>
                <w:szCs w:val="22"/>
              </w:rPr>
            </w:pPr>
          </w:p>
        </w:tc>
      </w:tr>
      <w:tr w:rsidR="00372D2F" w:rsidRPr="008C2396" w14:paraId="0A20117F" w14:textId="77777777" w:rsidTr="004627A3">
        <w:trPr>
          <w:trHeight w:val="182"/>
        </w:trPr>
        <w:tc>
          <w:tcPr>
            <w:tcW w:w="10490" w:type="dxa"/>
            <w:gridSpan w:val="6"/>
            <w:shd w:val="clear" w:color="auto" w:fill="FFFFFF"/>
            <w:vAlign w:val="center"/>
          </w:tcPr>
          <w:p w14:paraId="7FDE318E"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78FCAE27" w14:textId="77777777" w:rsidTr="004627A3">
        <w:trPr>
          <w:trHeight w:val="182"/>
        </w:trPr>
        <w:tc>
          <w:tcPr>
            <w:tcW w:w="10490" w:type="dxa"/>
            <w:gridSpan w:val="6"/>
            <w:shd w:val="clear" w:color="auto" w:fill="A50021"/>
            <w:vAlign w:val="center"/>
          </w:tcPr>
          <w:p w14:paraId="0B4BE0D3"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6BAB8FB7" w14:textId="77777777" w:rsidTr="00B808DC">
        <w:trPr>
          <w:trHeight w:val="182"/>
        </w:trPr>
        <w:tc>
          <w:tcPr>
            <w:tcW w:w="10490" w:type="dxa"/>
            <w:gridSpan w:val="6"/>
            <w:shd w:val="clear" w:color="auto" w:fill="FFFFFF"/>
            <w:vAlign w:val="center"/>
          </w:tcPr>
          <w:p w14:paraId="10B21485" w14:textId="77777777" w:rsidR="00B808DC" w:rsidRPr="005D0764" w:rsidRDefault="00B808DC" w:rsidP="004627A3">
            <w:pPr>
              <w:rPr>
                <w:rFonts w:ascii="Arial" w:hAnsi="Arial" w:cs="Arial"/>
                <w:color w:val="BFBFBF"/>
                <w:sz w:val="22"/>
                <w:szCs w:val="22"/>
              </w:rPr>
            </w:pPr>
          </w:p>
          <w:p w14:paraId="1AC9D9A8"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4CAFC35E" w14:textId="77777777" w:rsidR="00B808DC" w:rsidRPr="005D0764" w:rsidRDefault="00B808DC" w:rsidP="004627A3">
            <w:pPr>
              <w:jc w:val="center"/>
              <w:rPr>
                <w:rFonts w:ascii="Arial" w:hAnsi="Arial" w:cs="Arial"/>
                <w:sz w:val="22"/>
                <w:szCs w:val="22"/>
              </w:rPr>
            </w:pPr>
          </w:p>
          <w:p w14:paraId="0DE6D5FA" w14:textId="77777777" w:rsidR="00B808DC" w:rsidRPr="005D0764" w:rsidRDefault="00B808DC" w:rsidP="004627A3">
            <w:pPr>
              <w:jc w:val="center"/>
              <w:rPr>
                <w:rFonts w:ascii="Arial" w:hAnsi="Arial" w:cs="Arial"/>
                <w:sz w:val="22"/>
                <w:szCs w:val="22"/>
              </w:rPr>
            </w:pPr>
          </w:p>
        </w:tc>
      </w:tr>
      <w:tr w:rsidR="00B808DC" w:rsidRPr="008C2396" w14:paraId="594A6F2B" w14:textId="77777777" w:rsidTr="004627A3">
        <w:trPr>
          <w:trHeight w:val="182"/>
        </w:trPr>
        <w:tc>
          <w:tcPr>
            <w:tcW w:w="10490" w:type="dxa"/>
            <w:gridSpan w:val="6"/>
            <w:shd w:val="clear" w:color="auto" w:fill="FFFFFF"/>
            <w:vAlign w:val="center"/>
          </w:tcPr>
          <w:p w14:paraId="2FB54CA7"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3144A868" w14:textId="77777777" w:rsidTr="004627A3">
        <w:trPr>
          <w:trHeight w:val="182"/>
        </w:trPr>
        <w:tc>
          <w:tcPr>
            <w:tcW w:w="10490" w:type="dxa"/>
            <w:gridSpan w:val="6"/>
            <w:shd w:val="clear" w:color="auto" w:fill="A50021"/>
            <w:vAlign w:val="center"/>
          </w:tcPr>
          <w:p w14:paraId="1797AFEC"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0B9245C3" w14:textId="77777777" w:rsidTr="004627A3">
        <w:trPr>
          <w:trHeight w:val="182"/>
        </w:trPr>
        <w:tc>
          <w:tcPr>
            <w:tcW w:w="10490" w:type="dxa"/>
            <w:gridSpan w:val="6"/>
            <w:shd w:val="clear" w:color="auto" w:fill="FFFFFF"/>
            <w:vAlign w:val="center"/>
          </w:tcPr>
          <w:p w14:paraId="31FD760C" w14:textId="77777777" w:rsidR="00BC2005" w:rsidRPr="008C2396" w:rsidRDefault="00BC2005" w:rsidP="00620BBA">
            <w:pPr>
              <w:rPr>
                <w:rFonts w:ascii="Arial" w:hAnsi="Arial" w:cs="Arial"/>
                <w:b/>
                <w:color w:val="BFBFBF"/>
                <w:sz w:val="22"/>
                <w:szCs w:val="22"/>
              </w:rPr>
            </w:pPr>
          </w:p>
          <w:p w14:paraId="63A68326"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Front-End</w:t>
            </w:r>
            <w:r w:rsidR="00735B82" w:rsidRPr="005D0764">
              <w:rPr>
                <w:rFonts w:ascii="Arial" w:hAnsi="Arial" w:cs="Arial"/>
                <w:color w:val="BFBFBF"/>
                <w:sz w:val="22"/>
                <w:szCs w:val="22"/>
              </w:rPr>
              <w:t>.</w:t>
            </w:r>
          </w:p>
          <w:p w14:paraId="06022C03" w14:textId="77777777" w:rsidR="00BC2005" w:rsidRPr="008C2396" w:rsidRDefault="00BC2005" w:rsidP="00950F0B">
            <w:pPr>
              <w:jc w:val="center"/>
              <w:rPr>
                <w:rFonts w:ascii="Arial" w:hAnsi="Arial" w:cs="Arial"/>
                <w:b/>
                <w:sz w:val="22"/>
                <w:szCs w:val="22"/>
              </w:rPr>
            </w:pPr>
          </w:p>
          <w:p w14:paraId="1C5F3573" w14:textId="77777777" w:rsidR="00BC2005" w:rsidRPr="008C2396" w:rsidRDefault="00BC2005" w:rsidP="00950F0B">
            <w:pPr>
              <w:jc w:val="center"/>
              <w:rPr>
                <w:rFonts w:ascii="Arial" w:hAnsi="Arial" w:cs="Arial"/>
                <w:b/>
                <w:sz w:val="22"/>
                <w:szCs w:val="22"/>
              </w:rPr>
            </w:pPr>
          </w:p>
        </w:tc>
      </w:tr>
      <w:tr w:rsidR="00372D2F" w:rsidRPr="008C2396" w14:paraId="3FAC2388" w14:textId="77777777" w:rsidTr="004627A3">
        <w:trPr>
          <w:trHeight w:val="182"/>
        </w:trPr>
        <w:tc>
          <w:tcPr>
            <w:tcW w:w="10490" w:type="dxa"/>
            <w:gridSpan w:val="6"/>
            <w:shd w:val="clear" w:color="auto" w:fill="FFFFFF"/>
            <w:vAlign w:val="center"/>
          </w:tcPr>
          <w:p w14:paraId="058AFA2C"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14:paraId="13094DAB" w14:textId="77777777" w:rsidTr="004627A3">
        <w:trPr>
          <w:trHeight w:val="114"/>
        </w:trPr>
        <w:tc>
          <w:tcPr>
            <w:tcW w:w="10490" w:type="dxa"/>
            <w:gridSpan w:val="6"/>
            <w:shd w:val="clear" w:color="auto" w:fill="A50021"/>
          </w:tcPr>
          <w:p w14:paraId="49DBDF10"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111E98BB" w14:textId="77777777" w:rsidTr="001200E2">
        <w:trPr>
          <w:trHeight w:val="260"/>
        </w:trPr>
        <w:tc>
          <w:tcPr>
            <w:tcW w:w="3130" w:type="dxa"/>
            <w:gridSpan w:val="2"/>
            <w:shd w:val="clear" w:color="auto" w:fill="A6A6A6"/>
          </w:tcPr>
          <w:p w14:paraId="66F55F54"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6E56FAEB"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19E50EAC"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0370955C"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676FE242" w14:textId="77777777" w:rsidTr="001200E2">
        <w:trPr>
          <w:trHeight w:val="304"/>
        </w:trPr>
        <w:tc>
          <w:tcPr>
            <w:tcW w:w="3130" w:type="dxa"/>
            <w:gridSpan w:val="2"/>
            <w:shd w:val="clear" w:color="auto" w:fill="FFFFFF"/>
          </w:tcPr>
          <w:p w14:paraId="5DD5FB26"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7510CA00"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2022631B"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6240B515" w14:textId="77777777" w:rsidR="001200E2" w:rsidRPr="008C2396" w:rsidRDefault="001200E2" w:rsidP="004627A3">
            <w:pPr>
              <w:jc w:val="both"/>
              <w:rPr>
                <w:rFonts w:ascii="Arial" w:hAnsi="Arial" w:cs="Arial"/>
                <w:color w:val="A6A6A6"/>
                <w:sz w:val="22"/>
                <w:szCs w:val="22"/>
              </w:rPr>
            </w:pPr>
          </w:p>
        </w:tc>
      </w:tr>
      <w:tr w:rsidR="001200E2" w:rsidRPr="008C2396" w14:paraId="06E122E8" w14:textId="77777777" w:rsidTr="001200E2">
        <w:trPr>
          <w:trHeight w:val="304"/>
        </w:trPr>
        <w:tc>
          <w:tcPr>
            <w:tcW w:w="3130" w:type="dxa"/>
            <w:gridSpan w:val="2"/>
            <w:shd w:val="clear" w:color="auto" w:fill="FFFFFF"/>
          </w:tcPr>
          <w:p w14:paraId="4A47F2F0"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453FCFC8"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3C130964"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415C2415" w14:textId="77777777" w:rsidR="001200E2" w:rsidRPr="008C2396" w:rsidRDefault="001200E2" w:rsidP="004627A3">
            <w:pPr>
              <w:jc w:val="both"/>
              <w:rPr>
                <w:rFonts w:ascii="Arial" w:hAnsi="Arial" w:cs="Arial"/>
                <w:color w:val="A6A6A6"/>
                <w:sz w:val="22"/>
                <w:szCs w:val="22"/>
              </w:rPr>
            </w:pPr>
          </w:p>
        </w:tc>
      </w:tr>
      <w:tr w:rsidR="001200E2" w:rsidRPr="008C2396" w14:paraId="7BE108D3" w14:textId="77777777" w:rsidTr="001200E2">
        <w:trPr>
          <w:trHeight w:val="304"/>
        </w:trPr>
        <w:tc>
          <w:tcPr>
            <w:tcW w:w="3130" w:type="dxa"/>
            <w:gridSpan w:val="2"/>
            <w:shd w:val="clear" w:color="auto" w:fill="FFFFFF"/>
          </w:tcPr>
          <w:p w14:paraId="0604D9A1"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031DA393"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2318E6B7"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0D57C9AF" w14:textId="77777777" w:rsidR="001200E2" w:rsidRPr="008C2396" w:rsidRDefault="001200E2" w:rsidP="004627A3">
            <w:pPr>
              <w:jc w:val="both"/>
              <w:rPr>
                <w:rFonts w:ascii="Arial" w:hAnsi="Arial" w:cs="Arial"/>
                <w:color w:val="A6A6A6"/>
                <w:sz w:val="22"/>
                <w:szCs w:val="22"/>
              </w:rPr>
            </w:pPr>
          </w:p>
        </w:tc>
      </w:tr>
      <w:tr w:rsidR="001200E2" w:rsidRPr="008C2396" w14:paraId="13B1032D" w14:textId="77777777" w:rsidTr="001200E2">
        <w:trPr>
          <w:trHeight w:val="304"/>
        </w:trPr>
        <w:tc>
          <w:tcPr>
            <w:tcW w:w="3130" w:type="dxa"/>
            <w:gridSpan w:val="2"/>
            <w:shd w:val="clear" w:color="auto" w:fill="FFFFFF"/>
          </w:tcPr>
          <w:p w14:paraId="031C8715"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7876F0FD"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06081B3E"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0009D159" w14:textId="77777777" w:rsidR="001200E2" w:rsidRPr="008C2396" w:rsidRDefault="001200E2" w:rsidP="004627A3">
            <w:pPr>
              <w:jc w:val="both"/>
              <w:rPr>
                <w:rFonts w:ascii="Arial" w:hAnsi="Arial" w:cs="Arial"/>
                <w:color w:val="A6A6A6"/>
                <w:sz w:val="22"/>
                <w:szCs w:val="22"/>
              </w:rPr>
            </w:pPr>
          </w:p>
        </w:tc>
      </w:tr>
    </w:tbl>
    <w:p w14:paraId="08D37F8A" w14:textId="77777777" w:rsidR="001F438D" w:rsidRPr="008C2396" w:rsidRDefault="001F438D" w:rsidP="008A1BCD">
      <w:pPr>
        <w:jc w:val="both"/>
        <w:rPr>
          <w:rFonts w:ascii="Arial" w:hAnsi="Arial" w:cs="Arial"/>
          <w:sz w:val="20"/>
          <w:szCs w:val="20"/>
        </w:rPr>
      </w:pPr>
    </w:p>
    <w:p w14:paraId="34D07604" w14:textId="77777777" w:rsidR="00084D2E" w:rsidRPr="00517D47" w:rsidRDefault="00D02EFD" w:rsidP="00517D47">
      <w:pPr>
        <w:pStyle w:val="Footer"/>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28"/>
      <w:footerReference w:type="default" r:id="rId2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08129" w14:textId="77777777" w:rsidR="00FD008F" w:rsidRDefault="00FD008F" w:rsidP="00DE32EB">
      <w:pPr>
        <w:pStyle w:val="NormalIndent"/>
      </w:pPr>
      <w:r>
        <w:separator/>
      </w:r>
    </w:p>
  </w:endnote>
  <w:endnote w:type="continuationSeparator" w:id="0">
    <w:p w14:paraId="3B8E2047" w14:textId="77777777" w:rsidR="00FD008F" w:rsidRDefault="00FD008F" w:rsidP="00DE32EB">
      <w:pPr>
        <w:pStyle w:val="NormalInd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4C9F6"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7D515D9C" w14:textId="77777777" w:rsidTr="00C67CD3">
      <w:trPr>
        <w:trHeight w:val="237"/>
      </w:trPr>
      <w:tc>
        <w:tcPr>
          <w:tcW w:w="1728" w:type="dxa"/>
          <w:vAlign w:val="center"/>
        </w:tcPr>
        <w:p w14:paraId="3444C101" w14:textId="77777777" w:rsidR="00E83F00" w:rsidRPr="004876B3" w:rsidRDefault="00E83F00" w:rsidP="008636A4">
          <w:pPr>
            <w:ind w:right="360"/>
            <w:rPr>
              <w:rFonts w:ascii="Calibri" w:hAnsi="Calibri" w:cs="Tahoma"/>
              <w:sz w:val="20"/>
              <w:szCs w:val="20"/>
            </w:rPr>
          </w:pPr>
        </w:p>
      </w:tc>
      <w:tc>
        <w:tcPr>
          <w:tcW w:w="5580" w:type="dxa"/>
        </w:tcPr>
        <w:p w14:paraId="4CAD06A6" w14:textId="77777777" w:rsidR="00E83F00" w:rsidRPr="004876B3" w:rsidRDefault="00E83F00" w:rsidP="001D2EBF">
          <w:pPr>
            <w:jc w:val="center"/>
            <w:rPr>
              <w:rFonts w:ascii="Calibri" w:hAnsi="Calibri" w:cs="Tahoma"/>
              <w:sz w:val="20"/>
              <w:szCs w:val="20"/>
            </w:rPr>
          </w:pPr>
        </w:p>
      </w:tc>
      <w:tc>
        <w:tcPr>
          <w:tcW w:w="1638" w:type="dxa"/>
          <w:vAlign w:val="center"/>
        </w:tcPr>
        <w:p w14:paraId="24E4EC7E" w14:textId="77777777" w:rsidR="00E83F00" w:rsidRPr="004876B3" w:rsidRDefault="00E83F00" w:rsidP="008636A4">
          <w:pPr>
            <w:jc w:val="right"/>
            <w:rPr>
              <w:rFonts w:ascii="Calibri" w:hAnsi="Calibri" w:cs="Tahoma"/>
              <w:sz w:val="20"/>
              <w:szCs w:val="20"/>
            </w:rPr>
          </w:pPr>
        </w:p>
      </w:tc>
    </w:tr>
    <w:tr w:rsidR="00C67CD3" w:rsidRPr="004876B3" w14:paraId="35CBD829" w14:textId="77777777" w:rsidTr="00C67CD3">
      <w:trPr>
        <w:trHeight w:val="250"/>
      </w:trPr>
      <w:tc>
        <w:tcPr>
          <w:tcW w:w="8946" w:type="dxa"/>
          <w:gridSpan w:val="3"/>
          <w:vAlign w:val="center"/>
        </w:tcPr>
        <w:p w14:paraId="35812096" w14:textId="77777777" w:rsidR="00C67CD3" w:rsidRPr="004876B3" w:rsidRDefault="00C67CD3" w:rsidP="00FB46D5">
          <w:pPr>
            <w:rPr>
              <w:rFonts w:ascii="Calibri" w:hAnsi="Calibri" w:cs="Tahoma"/>
              <w:sz w:val="20"/>
              <w:szCs w:val="20"/>
            </w:rPr>
          </w:pPr>
        </w:p>
      </w:tc>
    </w:tr>
  </w:tbl>
  <w:p w14:paraId="6830632D" w14:textId="77777777" w:rsidR="00E83F00" w:rsidRDefault="00E83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4D866" w14:textId="77777777" w:rsidR="00FD008F" w:rsidRDefault="00FD008F" w:rsidP="00DE32EB">
      <w:pPr>
        <w:pStyle w:val="NormalIndent"/>
      </w:pPr>
      <w:r>
        <w:separator/>
      </w:r>
    </w:p>
  </w:footnote>
  <w:footnote w:type="continuationSeparator" w:id="0">
    <w:p w14:paraId="40C517FA" w14:textId="77777777" w:rsidR="00FD008F" w:rsidRDefault="00FD008F" w:rsidP="00DE32EB">
      <w:pPr>
        <w:pStyle w:val="NormalInden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10"/>
      <w:gridCol w:w="2164"/>
      <w:gridCol w:w="1541"/>
      <w:gridCol w:w="2137"/>
      <w:gridCol w:w="1476"/>
    </w:tblGrid>
    <w:tr w:rsidR="00572249" w:rsidRPr="0044395D" w14:paraId="1D6B991D" w14:textId="77777777" w:rsidTr="005F2B70">
      <w:trPr>
        <w:trHeight w:val="274"/>
        <w:jc w:val="center"/>
      </w:trPr>
      <w:tc>
        <w:tcPr>
          <w:tcW w:w="3202" w:type="dxa"/>
          <w:vMerge w:val="restart"/>
          <w:shd w:val="clear" w:color="auto" w:fill="auto"/>
          <w:vAlign w:val="center"/>
        </w:tcPr>
        <w:p w14:paraId="65D3E22B" w14:textId="254BD0CE" w:rsidR="00572249" w:rsidRDefault="00615635" w:rsidP="00572249">
          <w:pPr>
            <w:widowControl w:val="0"/>
            <w:rPr>
              <w:noProof/>
            </w:rPr>
          </w:pPr>
          <w:r>
            <w:rPr>
              <w:noProof/>
              <w:sz w:val="16"/>
              <w:szCs w:val="16"/>
            </w:rPr>
            <w:drawing>
              <wp:inline distT="0" distB="0" distL="0" distR="0" wp14:anchorId="76A23CDB" wp14:editId="49AA4CA9">
                <wp:extent cx="1949450" cy="145415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9450" cy="1454150"/>
                        </a:xfrm>
                        <a:prstGeom prst="rect">
                          <a:avLst/>
                        </a:prstGeom>
                        <a:noFill/>
                        <a:ln>
                          <a:noFill/>
                        </a:ln>
                      </pic:spPr>
                    </pic:pic>
                  </a:graphicData>
                </a:graphic>
              </wp:inline>
            </w:drawing>
          </w:r>
        </w:p>
        <w:p w14:paraId="0C98799F"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507E6EC0"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709CD914" w14:textId="77777777" w:rsidTr="005F2B70">
      <w:tblPrEx>
        <w:tblCellMar>
          <w:left w:w="108" w:type="dxa"/>
          <w:right w:w="108" w:type="dxa"/>
        </w:tblCellMar>
      </w:tblPrEx>
      <w:trPr>
        <w:trHeight w:val="138"/>
        <w:jc w:val="center"/>
      </w:trPr>
      <w:tc>
        <w:tcPr>
          <w:tcW w:w="3202" w:type="dxa"/>
          <w:vMerge/>
          <w:shd w:val="clear" w:color="auto" w:fill="auto"/>
          <w:vAlign w:val="center"/>
        </w:tcPr>
        <w:p w14:paraId="43DDAD73" w14:textId="77777777" w:rsidR="00572249" w:rsidRPr="00C225FB" w:rsidRDefault="00572249" w:rsidP="00572249">
          <w:pPr>
            <w:widowControl w:val="0"/>
            <w:rPr>
              <w:sz w:val="16"/>
              <w:szCs w:val="16"/>
            </w:rPr>
          </w:pPr>
        </w:p>
      </w:tc>
      <w:tc>
        <w:tcPr>
          <w:tcW w:w="7326" w:type="dxa"/>
          <w:gridSpan w:val="4"/>
          <w:shd w:val="clear" w:color="auto" w:fill="auto"/>
          <w:vAlign w:val="center"/>
        </w:tcPr>
        <w:p w14:paraId="2A53EC4C"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19275AFF" w14:textId="77777777" w:rsidTr="005F2B70">
      <w:tblPrEx>
        <w:tblCellMar>
          <w:left w:w="108" w:type="dxa"/>
          <w:right w:w="108" w:type="dxa"/>
        </w:tblCellMar>
      </w:tblPrEx>
      <w:trPr>
        <w:trHeight w:val="322"/>
        <w:jc w:val="center"/>
      </w:trPr>
      <w:tc>
        <w:tcPr>
          <w:tcW w:w="3202" w:type="dxa"/>
          <w:vMerge/>
          <w:shd w:val="clear" w:color="auto" w:fill="auto"/>
          <w:vAlign w:val="center"/>
        </w:tcPr>
        <w:p w14:paraId="4C40BA51" w14:textId="77777777" w:rsidR="00DD1328" w:rsidRPr="00C225FB" w:rsidRDefault="00DD1328" w:rsidP="00DD1328">
          <w:pPr>
            <w:widowControl w:val="0"/>
            <w:rPr>
              <w:sz w:val="16"/>
              <w:szCs w:val="16"/>
            </w:rPr>
          </w:pPr>
        </w:p>
      </w:tc>
      <w:tc>
        <w:tcPr>
          <w:tcW w:w="7326" w:type="dxa"/>
          <w:gridSpan w:val="4"/>
          <w:shd w:val="clear" w:color="auto" w:fill="auto"/>
          <w:vAlign w:val="center"/>
        </w:tcPr>
        <w:p w14:paraId="6A389E8C"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498E2030" w14:textId="77777777" w:rsidTr="005F2B70">
      <w:tblPrEx>
        <w:tblCellMar>
          <w:left w:w="108" w:type="dxa"/>
          <w:right w:w="108" w:type="dxa"/>
        </w:tblCellMar>
      </w:tblPrEx>
      <w:trPr>
        <w:trHeight w:val="125"/>
        <w:jc w:val="center"/>
      </w:trPr>
      <w:tc>
        <w:tcPr>
          <w:tcW w:w="3202" w:type="dxa"/>
          <w:vMerge/>
          <w:shd w:val="clear" w:color="auto" w:fill="auto"/>
          <w:vAlign w:val="center"/>
        </w:tcPr>
        <w:p w14:paraId="15DA9EF6" w14:textId="77777777" w:rsidR="00DD1328" w:rsidRPr="00C225FB" w:rsidRDefault="00DD1328" w:rsidP="00DD1328">
          <w:pPr>
            <w:widowControl w:val="0"/>
            <w:rPr>
              <w:sz w:val="16"/>
              <w:szCs w:val="16"/>
            </w:rPr>
          </w:pPr>
        </w:p>
      </w:tc>
      <w:tc>
        <w:tcPr>
          <w:tcW w:w="2167" w:type="dxa"/>
          <w:shd w:val="clear" w:color="auto" w:fill="auto"/>
          <w:vAlign w:val="center"/>
        </w:tcPr>
        <w:p w14:paraId="7F11114A" w14:textId="77777777" w:rsidR="00DD1328" w:rsidRPr="005F2B70" w:rsidRDefault="005F2B70" w:rsidP="00DD1328">
          <w:pPr>
            <w:pStyle w:val="Header"/>
            <w:widowControl w:val="0"/>
            <w:ind w:left="-9"/>
            <w:rPr>
              <w:rFonts w:ascii="Arial" w:hAnsi="Arial" w:cs="Arial"/>
              <w:b/>
              <w:sz w:val="16"/>
              <w:szCs w:val="16"/>
            </w:rPr>
          </w:pPr>
          <w:r w:rsidRPr="005F2B70">
            <w:rPr>
              <w:rFonts w:ascii="Arial" w:hAnsi="Arial" w:cs="Arial"/>
              <w:b/>
              <w:sz w:val="16"/>
              <w:szCs w:val="16"/>
            </w:rPr>
            <w:t xml:space="preserve">Código: </w:t>
          </w:r>
          <w:r w:rsidR="007815FD">
            <w:rPr>
              <w:rFonts w:ascii="Arial" w:hAnsi="Arial" w:cs="Arial"/>
              <w:b/>
              <w:sz w:val="16"/>
              <w:szCs w:val="16"/>
            </w:rPr>
            <w:t>29071998</w:t>
          </w:r>
        </w:p>
      </w:tc>
      <w:tc>
        <w:tcPr>
          <w:tcW w:w="1542" w:type="dxa"/>
          <w:shd w:val="clear" w:color="auto" w:fill="auto"/>
          <w:vAlign w:val="center"/>
        </w:tcPr>
        <w:p w14:paraId="4CD1407D" w14:textId="77777777" w:rsidR="00DD1328" w:rsidRPr="005F2B70" w:rsidRDefault="005F2B70" w:rsidP="00DD1328">
          <w:pPr>
            <w:pStyle w:val="Header"/>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12A3D7F3" w14:textId="77777777" w:rsidR="00DD1328" w:rsidRPr="005F2B70" w:rsidRDefault="005F2B70" w:rsidP="00DD1328">
          <w:pPr>
            <w:pStyle w:val="Header"/>
            <w:widowControl w:val="0"/>
            <w:rPr>
              <w:rFonts w:ascii="Arial" w:hAnsi="Arial" w:cs="Arial"/>
              <w:b/>
              <w:sz w:val="16"/>
              <w:szCs w:val="16"/>
            </w:rPr>
          </w:pPr>
          <w:r w:rsidRPr="005F2B70">
            <w:rPr>
              <w:rFonts w:ascii="Arial" w:hAnsi="Arial" w:cs="Arial"/>
              <w:b/>
              <w:sz w:val="16"/>
              <w:szCs w:val="16"/>
            </w:rPr>
            <w:t>Fecha:</w:t>
          </w:r>
          <w:r w:rsidR="007815FD">
            <w:rPr>
              <w:rFonts w:ascii="Arial" w:hAnsi="Arial" w:cs="Arial"/>
              <w:b/>
              <w:sz w:val="16"/>
              <w:szCs w:val="16"/>
            </w:rPr>
            <w:t xml:space="preserve"> 25</w:t>
          </w:r>
          <w:r w:rsidR="00D1764B">
            <w:rPr>
              <w:rFonts w:ascii="Arial" w:hAnsi="Arial" w:cs="Arial"/>
              <w:b/>
              <w:sz w:val="16"/>
              <w:szCs w:val="16"/>
            </w:rPr>
            <w:t>/</w:t>
          </w:r>
          <w:r w:rsidR="007815FD">
            <w:rPr>
              <w:rFonts w:ascii="Arial" w:hAnsi="Arial" w:cs="Arial"/>
              <w:b/>
              <w:sz w:val="16"/>
              <w:szCs w:val="16"/>
            </w:rPr>
            <w:t>01</w:t>
          </w:r>
          <w:r w:rsidR="00D1764B">
            <w:rPr>
              <w:rFonts w:ascii="Arial" w:hAnsi="Arial" w:cs="Arial"/>
              <w:b/>
              <w:sz w:val="16"/>
              <w:szCs w:val="16"/>
            </w:rPr>
            <w:t>/20</w:t>
          </w:r>
          <w:r w:rsidR="007815FD">
            <w:rPr>
              <w:rFonts w:ascii="Arial" w:hAnsi="Arial" w:cs="Arial"/>
              <w:b/>
              <w:sz w:val="16"/>
              <w:szCs w:val="16"/>
            </w:rPr>
            <w:t>22</w:t>
          </w:r>
        </w:p>
      </w:tc>
      <w:tc>
        <w:tcPr>
          <w:tcW w:w="1478" w:type="dxa"/>
          <w:shd w:val="clear" w:color="auto" w:fill="auto"/>
          <w:vAlign w:val="center"/>
        </w:tcPr>
        <w:p w14:paraId="32A04544"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6C75AD26" w14:textId="77777777" w:rsidR="00572249" w:rsidRDefault="00572249" w:rsidP="00924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4836DC3"/>
    <w:multiLevelType w:val="hybridMultilevel"/>
    <w:tmpl w:val="25CC50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C92291"/>
    <w:multiLevelType w:val="multilevel"/>
    <w:tmpl w:val="2A58BA54"/>
    <w:lvl w:ilvl="0">
      <w:start w:val="1"/>
      <w:numFmt w:val="decimal"/>
      <w:pStyle w:val="Heading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8"/>
  </w:num>
  <w:num w:numId="5">
    <w:abstractNumId w:val="35"/>
  </w:num>
  <w:num w:numId="6">
    <w:abstractNumId w:val="41"/>
  </w:num>
  <w:num w:numId="7">
    <w:abstractNumId w:val="17"/>
  </w:num>
  <w:num w:numId="8">
    <w:abstractNumId w:val="23"/>
  </w:num>
  <w:num w:numId="9">
    <w:abstractNumId w:val="22"/>
  </w:num>
  <w:num w:numId="10">
    <w:abstractNumId w:val="32"/>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3"/>
  </w:num>
  <w:num w:numId="18">
    <w:abstractNumId w:val="40"/>
  </w:num>
  <w:num w:numId="19">
    <w:abstractNumId w:val="37"/>
  </w:num>
  <w:num w:numId="20">
    <w:abstractNumId w:val="36"/>
  </w:num>
  <w:num w:numId="21">
    <w:abstractNumId w:val="42"/>
  </w:num>
  <w:num w:numId="22">
    <w:abstractNumId w:val="31"/>
  </w:num>
  <w:num w:numId="23">
    <w:abstractNumId w:val="29"/>
  </w:num>
  <w:num w:numId="24">
    <w:abstractNumId w:val="16"/>
  </w:num>
  <w:num w:numId="25">
    <w:abstractNumId w:val="28"/>
  </w:num>
  <w:num w:numId="26">
    <w:abstractNumId w:val="19"/>
  </w:num>
  <w:num w:numId="27">
    <w:abstractNumId w:val="26"/>
  </w:num>
  <w:num w:numId="28">
    <w:abstractNumId w:val="39"/>
  </w:num>
  <w:num w:numId="29">
    <w:abstractNumId w:val="15"/>
  </w:num>
  <w:num w:numId="30">
    <w:abstractNumId w:val="20"/>
  </w:num>
  <w:num w:numId="31">
    <w:abstractNumId w:val="34"/>
  </w:num>
  <w:num w:numId="32">
    <w:abstractNumId w:val="25"/>
  </w:num>
  <w:num w:numId="33">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592"/>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55"/>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CD7"/>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09B"/>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6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59F"/>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890"/>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EB2"/>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635"/>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3972"/>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15FD"/>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31A0"/>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4E07"/>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3188"/>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457"/>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40"/>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92D"/>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08F"/>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2F4EE0"/>
  <w15:chartTrackingRefBased/>
  <w15:docId w15:val="{3153DF1F-1016-4349-8719-1291A592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Heading1">
    <w:name w:val="heading 1"/>
    <w:basedOn w:val="Normal"/>
    <w:next w:val="Normal"/>
    <w:link w:val="Heading1Ch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8"/>
      </w:numPr>
      <w:outlineLvl w:val="1"/>
    </w:pPr>
    <w:rPr>
      <w:bCs/>
    </w:rPr>
  </w:style>
  <w:style w:type="paragraph" w:styleId="Heading3">
    <w:name w:val="heading 3"/>
    <w:basedOn w:val="Heading1"/>
    <w:next w:val="Normal"/>
    <w:link w:val="Heading3Char1"/>
    <w:uiPriority w:val="99"/>
    <w:qFormat/>
    <w:rsid w:val="005D19EA"/>
    <w:pPr>
      <w:numPr>
        <w:ilvl w:val="2"/>
        <w:numId w:val="8"/>
      </w:numPr>
      <w:outlineLvl w:val="2"/>
    </w:pPr>
    <w:rPr>
      <w:bCs/>
      <w:i/>
      <w:lang w:val="x-none"/>
    </w:rPr>
  </w:style>
  <w:style w:type="paragraph" w:styleId="Heading4">
    <w:name w:val="heading 4"/>
    <w:basedOn w:val="Heading1"/>
    <w:next w:val="Normal"/>
    <w:link w:val="Heading4Char"/>
    <w:uiPriority w:val="99"/>
    <w:qFormat/>
    <w:rsid w:val="005D19EA"/>
    <w:pPr>
      <w:numPr>
        <w:ilvl w:val="3"/>
        <w:numId w:val="8"/>
      </w:numPr>
      <w:outlineLvl w:val="3"/>
    </w:pPr>
    <w:rPr>
      <w:b w:val="0"/>
    </w:rPr>
  </w:style>
  <w:style w:type="paragraph" w:styleId="Heading5">
    <w:name w:val="heading 5"/>
    <w:basedOn w:val="Normal"/>
    <w:next w:val="Normal"/>
    <w:link w:val="Heading5Ch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0044E"/>
    <w:rPr>
      <w:rFonts w:ascii="Arial" w:hAnsi="Arial"/>
      <w:b/>
      <w:sz w:val="28"/>
      <w:lang w:val="es-ES_tradnl" w:eastAsia="en-US"/>
    </w:rPr>
  </w:style>
  <w:style w:type="character" w:customStyle="1" w:styleId="Heading2Char">
    <w:name w:val="Heading 2 Char"/>
    <w:link w:val="Heading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Heading4Char">
    <w:name w:val="Heading 4 Char"/>
    <w:link w:val="Heading4"/>
    <w:uiPriority w:val="99"/>
    <w:locked/>
    <w:rsid w:val="00F51D48"/>
    <w:rPr>
      <w:rFonts w:ascii="Calibri" w:hAnsi="Calibri" w:cs="Calibri"/>
      <w:lang w:val="es-ES_tradnl" w:eastAsia="en-US"/>
    </w:rPr>
  </w:style>
  <w:style w:type="character" w:customStyle="1" w:styleId="Heading5Char">
    <w:name w:val="Heading 5 Char"/>
    <w:link w:val="Heading5"/>
    <w:uiPriority w:val="99"/>
    <w:locked/>
    <w:rsid w:val="00F51D48"/>
    <w:rPr>
      <w:sz w:val="22"/>
      <w:lang w:val="en-US" w:eastAsia="en-US"/>
    </w:rPr>
  </w:style>
  <w:style w:type="character" w:customStyle="1" w:styleId="Heading6Char">
    <w:name w:val="Heading 6 Char"/>
    <w:link w:val="Heading6"/>
    <w:uiPriority w:val="99"/>
    <w:locked/>
    <w:rsid w:val="00F51D48"/>
    <w:rPr>
      <w:i/>
      <w:sz w:val="22"/>
      <w:lang w:val="en-US" w:eastAsia="en-US"/>
    </w:rPr>
  </w:style>
  <w:style w:type="character" w:customStyle="1" w:styleId="Heading7Char">
    <w:name w:val="Heading 7 Char"/>
    <w:link w:val="Heading7"/>
    <w:uiPriority w:val="99"/>
    <w:locked/>
    <w:rsid w:val="00F51D48"/>
    <w:rPr>
      <w:lang w:val="en-US" w:eastAsia="en-US"/>
    </w:rPr>
  </w:style>
  <w:style w:type="character" w:customStyle="1" w:styleId="Heading8Char">
    <w:name w:val="Heading 8 Char"/>
    <w:link w:val="Heading8"/>
    <w:uiPriority w:val="99"/>
    <w:locked/>
    <w:rsid w:val="00F51D48"/>
    <w:rPr>
      <w:i/>
      <w:lang w:val="en-US" w:eastAsia="en-US"/>
    </w:rPr>
  </w:style>
  <w:style w:type="character" w:customStyle="1" w:styleId="Heading9Char">
    <w:name w:val="Heading 9 Char"/>
    <w:link w:val="Heading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BodyText"/>
    <w:uiPriority w:val="99"/>
    <w:rsid w:val="0000699E"/>
    <w:pPr>
      <w:widowControl w:val="0"/>
      <w:suppressAutoHyphens/>
      <w:spacing w:after="0"/>
    </w:pPr>
    <w:rPr>
      <w:rFonts w:ascii="Arial" w:hAnsi="Arial" w:cs="Tahoma"/>
      <w:i/>
      <w:color w:val="808080"/>
      <w:sz w:val="22"/>
      <w:lang w:val="es-MX" w:eastAsia="en-US"/>
    </w:rPr>
  </w:style>
  <w:style w:type="paragraph" w:styleId="BodyText">
    <w:name w:val="Body Text"/>
    <w:basedOn w:val="Normal"/>
    <w:link w:val="BodyTextChar"/>
    <w:uiPriority w:val="99"/>
    <w:rsid w:val="0000699E"/>
    <w:pPr>
      <w:spacing w:after="120"/>
    </w:pPr>
  </w:style>
  <w:style w:type="character" w:customStyle="1" w:styleId="BodyTextChar">
    <w:name w:val="Body Text Char"/>
    <w:link w:val="BodyText"/>
    <w:uiPriority w:val="99"/>
    <w:semiHidden/>
    <w:locked/>
    <w:rsid w:val="00F51D48"/>
    <w:rPr>
      <w:rFonts w:cs="Times New Roman"/>
      <w:sz w:val="24"/>
      <w:szCs w:val="24"/>
      <w:lang w:val="es-ES" w:eastAsia="es-ES"/>
    </w:rPr>
  </w:style>
  <w:style w:type="paragraph" w:styleId="Header">
    <w:name w:val="header"/>
    <w:aliases w:val="Haut de page,encabezado"/>
    <w:basedOn w:val="Normal"/>
    <w:link w:val="HeaderChar"/>
    <w:rsid w:val="0000699E"/>
    <w:pPr>
      <w:tabs>
        <w:tab w:val="center" w:pos="4419"/>
        <w:tab w:val="right" w:pos="8838"/>
      </w:tabs>
      <w:spacing w:after="120"/>
      <w:jc w:val="both"/>
    </w:pPr>
  </w:style>
  <w:style w:type="character" w:customStyle="1" w:styleId="HeaderChar">
    <w:name w:val="Header Char"/>
    <w:aliases w:val="Haut de page Char,encabezado Char"/>
    <w:link w:val="Header"/>
    <w:locked/>
    <w:rsid w:val="00F51D48"/>
    <w:rPr>
      <w:rFonts w:cs="Times New Roman"/>
      <w:sz w:val="24"/>
      <w:szCs w:val="24"/>
      <w:lang w:val="es-ES" w:eastAsia="es-ES"/>
    </w:rPr>
  </w:style>
  <w:style w:type="paragraph" w:styleId="Title">
    <w:name w:val="Title"/>
    <w:aliases w:val="Título"/>
    <w:basedOn w:val="Normal"/>
    <w:next w:val="Normal"/>
    <w:link w:val="TitleChar"/>
    <w:uiPriority w:val="99"/>
    <w:qFormat/>
    <w:rsid w:val="005D19EA"/>
    <w:pPr>
      <w:widowControl w:val="0"/>
      <w:jc w:val="center"/>
    </w:pPr>
    <w:rPr>
      <w:rFonts w:ascii="Cambria" w:hAnsi="Cambria"/>
      <w:b/>
      <w:bCs/>
      <w:kern w:val="28"/>
      <w:sz w:val="32"/>
      <w:szCs w:val="32"/>
    </w:rPr>
  </w:style>
  <w:style w:type="character" w:customStyle="1" w:styleId="TitleChar">
    <w:name w:val="Title Char"/>
    <w:aliases w:val="Título Char"/>
    <w:link w:val="Title"/>
    <w:uiPriority w:val="99"/>
    <w:locked/>
    <w:rsid w:val="00F51D48"/>
    <w:rPr>
      <w:rFonts w:ascii="Cambria" w:hAnsi="Cambria" w:cs="Times New Roman"/>
      <w:b/>
      <w:bCs/>
      <w:kern w:val="28"/>
      <w:sz w:val="32"/>
      <w:szCs w:val="32"/>
      <w:lang w:val="es-ES" w:eastAsia="es-ES"/>
    </w:rPr>
  </w:style>
  <w:style w:type="paragraph" w:styleId="TO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O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O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yperlink">
    <w:name w:val="Hyperlink"/>
    <w:uiPriority w:val="99"/>
    <w:rsid w:val="005D19EA"/>
    <w:rPr>
      <w:rFonts w:cs="Times New Roman"/>
      <w:color w:val="0000FF"/>
      <w:u w:val="single"/>
    </w:rPr>
  </w:style>
  <w:style w:type="paragraph" w:styleId="BodyText2">
    <w:name w:val="Body Text 2"/>
    <w:basedOn w:val="Normal"/>
    <w:link w:val="BodyText2Char"/>
    <w:uiPriority w:val="99"/>
    <w:rsid w:val="005D19EA"/>
    <w:pPr>
      <w:spacing w:after="120" w:line="480" w:lineRule="auto"/>
    </w:pPr>
  </w:style>
  <w:style w:type="character" w:customStyle="1" w:styleId="BodyText2Char">
    <w:name w:val="Body Text 2 Char"/>
    <w:link w:val="BodyText2"/>
    <w:uiPriority w:val="99"/>
    <w:semiHidden/>
    <w:locked/>
    <w:rsid w:val="00F51D48"/>
    <w:rPr>
      <w:rFonts w:cs="Times New Roman"/>
      <w:sz w:val="24"/>
      <w:szCs w:val="24"/>
      <w:lang w:val="es-ES" w:eastAsia="es-ES"/>
    </w:rPr>
  </w:style>
  <w:style w:type="paragraph" w:styleId="BodyTextIndent">
    <w:name w:val="Body Text Indent"/>
    <w:basedOn w:val="Normal"/>
    <w:link w:val="BodyTextIndentChar"/>
    <w:rsid w:val="005D19EA"/>
    <w:pPr>
      <w:spacing w:after="120"/>
      <w:ind w:left="283"/>
    </w:pPr>
  </w:style>
  <w:style w:type="character" w:customStyle="1" w:styleId="BodyTextIndentChar">
    <w:name w:val="Body Text Indent Char"/>
    <w:link w:val="BodyTextIndent"/>
    <w:uiPriority w:val="99"/>
    <w:semiHidden/>
    <w:locked/>
    <w:rsid w:val="00F51D48"/>
    <w:rPr>
      <w:rFonts w:cs="Times New Roman"/>
      <w:sz w:val="24"/>
      <w:szCs w:val="24"/>
      <w:lang w:val="es-ES" w:eastAsia="es-ES"/>
    </w:rPr>
  </w:style>
  <w:style w:type="paragraph" w:styleId="NormalIndent">
    <w:name w:val="Normal Indent"/>
    <w:basedOn w:val="Normal"/>
    <w:uiPriority w:val="99"/>
    <w:rsid w:val="00CE77D6"/>
    <w:pPr>
      <w:ind w:left="1416"/>
    </w:pPr>
    <w:rPr>
      <w:szCs w:val="20"/>
      <w:lang w:val="es-ES_tradnl"/>
    </w:rPr>
  </w:style>
  <w:style w:type="character" w:styleId="Strong">
    <w:name w:val="Strong"/>
    <w:uiPriority w:val="99"/>
    <w:qFormat/>
    <w:rsid w:val="00CE77D6"/>
    <w:rPr>
      <w:rFonts w:cs="Times New Roman"/>
      <w:b/>
      <w:bCs/>
    </w:rPr>
  </w:style>
  <w:style w:type="paragraph" w:customStyle="1" w:styleId="Heading1-FormatOnly">
    <w:name w:val="Heading 1 - Format Only"/>
    <w:basedOn w:val="Heading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BodyText"/>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BodyTextIndent2"/>
    <w:uiPriority w:val="99"/>
    <w:rsid w:val="00F41389"/>
    <w:pPr>
      <w:widowControl w:val="0"/>
      <w:spacing w:after="0" w:line="240" w:lineRule="atLeast"/>
      <w:ind w:left="0" w:firstLine="720"/>
      <w:jc w:val="both"/>
    </w:pPr>
    <w:rPr>
      <w:szCs w:val="20"/>
      <w:lang w:eastAsia="en-US"/>
    </w:rPr>
  </w:style>
  <w:style w:type="paragraph" w:styleId="BodyTextIndent2">
    <w:name w:val="Body Text Indent 2"/>
    <w:basedOn w:val="Normal"/>
    <w:link w:val="BodyTextIndent2Char"/>
    <w:uiPriority w:val="99"/>
    <w:rsid w:val="00F41389"/>
    <w:pPr>
      <w:spacing w:after="120" w:line="480" w:lineRule="auto"/>
      <w:ind w:left="283"/>
    </w:pPr>
  </w:style>
  <w:style w:type="character" w:customStyle="1" w:styleId="BodyTextIndent2Char">
    <w:name w:val="Body Text Indent 2 Char"/>
    <w:link w:val="BodyTextIndent2"/>
    <w:uiPriority w:val="99"/>
    <w:semiHidden/>
    <w:locked/>
    <w:rsid w:val="00F51D48"/>
    <w:rPr>
      <w:rFonts w:cs="Times New Roman"/>
      <w:sz w:val="24"/>
      <w:szCs w:val="24"/>
      <w:lang w:val="es-ES" w:eastAsia="es-ES"/>
    </w:rPr>
  </w:style>
  <w:style w:type="character" w:styleId="CommentReference">
    <w:name w:val="annotation reference"/>
    <w:uiPriority w:val="99"/>
    <w:semiHidden/>
    <w:rsid w:val="00CF5CDE"/>
    <w:rPr>
      <w:rFonts w:cs="Times New Roman"/>
      <w:sz w:val="16"/>
      <w:szCs w:val="16"/>
    </w:rPr>
  </w:style>
  <w:style w:type="paragraph" w:styleId="CommentText">
    <w:name w:val="annotation text"/>
    <w:basedOn w:val="Normal"/>
    <w:link w:val="CommentTextChar"/>
    <w:uiPriority w:val="99"/>
    <w:semiHidden/>
    <w:rsid w:val="00CF5CDE"/>
    <w:rPr>
      <w:sz w:val="20"/>
      <w:szCs w:val="20"/>
    </w:rPr>
  </w:style>
  <w:style w:type="character" w:customStyle="1" w:styleId="CommentTextChar">
    <w:name w:val="Comment Text Char"/>
    <w:link w:val="CommentText"/>
    <w:uiPriority w:val="99"/>
    <w:semiHidden/>
    <w:locked/>
    <w:rsid w:val="00F51D48"/>
    <w:rPr>
      <w:rFonts w:cs="Times New Roman"/>
      <w:sz w:val="20"/>
      <w:szCs w:val="20"/>
      <w:lang w:val="es-ES" w:eastAsia="es-ES"/>
    </w:rPr>
  </w:style>
  <w:style w:type="paragraph" w:styleId="BalloonText">
    <w:name w:val="Balloon Text"/>
    <w:basedOn w:val="Normal"/>
    <w:link w:val="BalloonTextChar"/>
    <w:uiPriority w:val="99"/>
    <w:semiHidden/>
    <w:rsid w:val="00CF5CDE"/>
    <w:rPr>
      <w:sz w:val="2"/>
      <w:szCs w:val="20"/>
    </w:rPr>
  </w:style>
  <w:style w:type="character" w:customStyle="1" w:styleId="BalloonTextChar">
    <w:name w:val="Balloon Text Char"/>
    <w:link w:val="BalloonText"/>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rPr>
      <w:rFonts w:ascii="Cambria" w:hAnsi="Cambria"/>
    </w:rPr>
  </w:style>
  <w:style w:type="character" w:customStyle="1" w:styleId="SubtitleChar">
    <w:name w:val="Subtitle Char"/>
    <w:link w:val="Subtitle"/>
    <w:uiPriority w:val="99"/>
    <w:locked/>
    <w:rsid w:val="00F51D48"/>
    <w:rPr>
      <w:rFonts w:ascii="Cambria" w:hAnsi="Cambria" w:cs="Times New Roman"/>
      <w:sz w:val="24"/>
      <w:szCs w:val="24"/>
      <w:lang w:val="es-ES" w:eastAsia="es-ES"/>
    </w:rPr>
  </w:style>
  <w:style w:type="table" w:styleId="TableGrid">
    <w:name w:val="Table Grid"/>
    <w:basedOn w:val="Table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rsid w:val="0087196B"/>
    <w:rPr>
      <w:b/>
      <w:bCs/>
    </w:rPr>
  </w:style>
  <w:style w:type="character" w:customStyle="1" w:styleId="CommentSubjectChar">
    <w:name w:val="Comment Subject Char"/>
    <w:link w:val="CommentSubject"/>
    <w:uiPriority w:val="99"/>
    <w:semiHidden/>
    <w:locked/>
    <w:rsid w:val="00F51D48"/>
    <w:rPr>
      <w:rFonts w:cs="Times New Roman"/>
      <w:b/>
      <w:bCs/>
      <w:sz w:val="20"/>
      <w:szCs w:val="20"/>
      <w:lang w:val="es-ES" w:eastAsia="es-ES"/>
    </w:rPr>
  </w:style>
  <w:style w:type="paragraph" w:styleId="Footer">
    <w:name w:val="footer"/>
    <w:basedOn w:val="Normal"/>
    <w:link w:val="FooterChar"/>
    <w:rsid w:val="00172374"/>
    <w:pPr>
      <w:tabs>
        <w:tab w:val="center" w:pos="4252"/>
        <w:tab w:val="right" w:pos="8504"/>
      </w:tabs>
    </w:pPr>
  </w:style>
  <w:style w:type="character" w:customStyle="1" w:styleId="FooterChar">
    <w:name w:val="Footer Char"/>
    <w:link w:val="Footer"/>
    <w:uiPriority w:val="99"/>
    <w:semiHidden/>
    <w:locked/>
    <w:rsid w:val="00F51D48"/>
    <w:rPr>
      <w:rFonts w:cs="Times New Roman"/>
      <w:sz w:val="24"/>
      <w:szCs w:val="24"/>
      <w:lang w:val="es-ES" w:eastAsia="es-ES"/>
    </w:rPr>
  </w:style>
  <w:style w:type="character" w:styleId="PageNumber">
    <w:name w:val="page number"/>
    <w:uiPriority w:val="99"/>
    <w:rsid w:val="006D1376"/>
    <w:rPr>
      <w:rFonts w:cs="Times New Roman"/>
    </w:rPr>
  </w:style>
  <w:style w:type="paragraph" w:customStyle="1" w:styleId="TitPlntlla2">
    <w:name w:val="TitPlntlla2"/>
    <w:basedOn w:val="Heading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Heading2"/>
    <w:uiPriority w:val="99"/>
    <w:rsid w:val="004327A4"/>
  </w:style>
  <w:style w:type="paragraph" w:customStyle="1" w:styleId="TitPntlla5">
    <w:name w:val="TitPntlla5"/>
    <w:basedOn w:val="Heading3"/>
    <w:autoRedefine/>
    <w:uiPriority w:val="99"/>
    <w:rsid w:val="00CD182E"/>
    <w:pPr>
      <w:numPr>
        <w:ilvl w:val="0"/>
        <w:numId w:val="1"/>
      </w:numPr>
      <w:tabs>
        <w:tab w:val="left" w:pos="720"/>
      </w:tabs>
    </w:pPr>
    <w:rPr>
      <w:b w:val="0"/>
      <w:i w:val="0"/>
    </w:rPr>
  </w:style>
  <w:style w:type="paragraph" w:customStyle="1" w:styleId="TipPlntlla6">
    <w:name w:val="TipPlntlla6"/>
    <w:basedOn w:val="Heading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Heading3Char1">
    <w:name w:val="Heading 3 Char1"/>
    <w:link w:val="Heading3"/>
    <w:uiPriority w:val="99"/>
    <w:locked/>
    <w:rsid w:val="00193CA2"/>
    <w:rPr>
      <w:rFonts w:ascii="Calibri" w:hAnsi="Calibri" w:cs="Calibri"/>
      <w:b/>
      <w:bCs/>
      <w:i/>
      <w:lang w:eastAsia="en-US"/>
    </w:rPr>
  </w:style>
  <w:style w:type="paragraph" w:styleId="ListParagraph">
    <w:name w:val="List Paragraph"/>
    <w:basedOn w:val="Normal"/>
    <w:link w:val="ListParagraphCh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TopofForm">
    <w:name w:val="HTML Top of Form"/>
    <w:basedOn w:val="Normal"/>
    <w:next w:val="Normal"/>
    <w:link w:val="z-TopofFormCh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0E1678"/>
    <w:rPr>
      <w:rFonts w:ascii="Arial" w:hAnsi="Arial" w:cs="Arial"/>
      <w:vanish/>
      <w:sz w:val="16"/>
      <w:szCs w:val="16"/>
    </w:rPr>
  </w:style>
  <w:style w:type="paragraph" w:styleId="z-BottomofForm">
    <w:name w:val="HTML Bottom of Form"/>
    <w:basedOn w:val="Normal"/>
    <w:next w:val="Normal"/>
    <w:link w:val="z-BottomofFormCh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0E1678"/>
    <w:rPr>
      <w:rFonts w:ascii="Arial" w:hAnsi="Arial" w:cs="Arial"/>
      <w:vanish/>
      <w:sz w:val="16"/>
      <w:szCs w:val="16"/>
    </w:rPr>
  </w:style>
  <w:style w:type="paragraph" w:styleId="FootnoteText">
    <w:name w:val="footnote text"/>
    <w:basedOn w:val="Normal"/>
    <w:link w:val="FootnoteTextChar"/>
    <w:uiPriority w:val="99"/>
    <w:rsid w:val="004224D9"/>
    <w:rPr>
      <w:sz w:val="20"/>
      <w:szCs w:val="20"/>
      <w:lang w:val="x-none" w:eastAsia="x-none"/>
    </w:rPr>
  </w:style>
  <w:style w:type="character" w:customStyle="1" w:styleId="FootnoteTextChar">
    <w:name w:val="Footnote Text Char"/>
    <w:link w:val="FootnoteText"/>
    <w:uiPriority w:val="99"/>
    <w:locked/>
    <w:rsid w:val="004224D9"/>
    <w:rPr>
      <w:rFonts w:cs="Times New Roman"/>
    </w:rPr>
  </w:style>
  <w:style w:type="character" w:styleId="FootnoteReferenc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FollowedHyperlink">
    <w:name w:val="FollowedHyperlink"/>
    <w:uiPriority w:val="99"/>
    <w:semiHidden/>
    <w:unhideWhenUsed/>
    <w:locked/>
    <w:rsid w:val="00D5639E"/>
    <w:rPr>
      <w:color w:val="800080"/>
      <w:u w:val="single"/>
    </w:rPr>
  </w:style>
  <w:style w:type="paragraph" w:styleId="EndnoteText">
    <w:name w:val="endnote text"/>
    <w:basedOn w:val="Normal"/>
    <w:link w:val="EndnoteTextChar"/>
    <w:uiPriority w:val="99"/>
    <w:semiHidden/>
    <w:unhideWhenUsed/>
    <w:locked/>
    <w:rsid w:val="00520106"/>
    <w:rPr>
      <w:sz w:val="20"/>
      <w:szCs w:val="20"/>
    </w:rPr>
  </w:style>
  <w:style w:type="character" w:customStyle="1" w:styleId="EndnoteTextChar">
    <w:name w:val="Endnote Text Char"/>
    <w:link w:val="EndnoteText"/>
    <w:uiPriority w:val="99"/>
    <w:semiHidden/>
    <w:rsid w:val="00520106"/>
    <w:rPr>
      <w:lang w:val="es-ES" w:eastAsia="es-ES"/>
    </w:rPr>
  </w:style>
  <w:style w:type="character" w:styleId="EndnoteReference">
    <w:name w:val="endnote reference"/>
    <w:uiPriority w:val="99"/>
    <w:semiHidden/>
    <w:unhideWhenUsed/>
    <w:locked/>
    <w:rsid w:val="00520106"/>
    <w:rPr>
      <w:vertAlign w:val="superscript"/>
    </w:rPr>
  </w:style>
  <w:style w:type="character" w:customStyle="1" w:styleId="ListParagraphChar">
    <w:name w:val="List Paragraph Char"/>
    <w:link w:val="ListParagraph"/>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ustomXml" Target="ink/ink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customXml" Target="ink/ink8.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23" Type="http://schemas.openxmlformats.org/officeDocument/2006/relationships/customXml" Target="ink/ink7.xml"/><Relationship Id="rId28" Type="http://schemas.openxmlformats.org/officeDocument/2006/relationships/header" Target="header1.xml"/><Relationship Id="rId10" Type="http://schemas.openxmlformats.org/officeDocument/2006/relationships/customXml" Target="ink/ink2.xml"/><Relationship Id="rId19" Type="http://schemas.openxmlformats.org/officeDocument/2006/relationships/customXml" Target="ink/ink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23:49:32.791"/>
    </inkml:context>
    <inkml:brush xml:id="br0">
      <inkml:brushProperty name="width" value="0.05" units="cm"/>
      <inkml:brushProperty name="height" value="0.05" units="cm"/>
    </inkml:brush>
  </inkml:definitions>
  <inkml:trace contextRef="#ctx0" brushRef="#br0">136 1757 11904,'-11'11'50,"-1"2"1,-17 25 0,22-28 34,-2 0 0,1 0 0,-1 1-1,0-2 1,-15 12 0,24-21-42,-1 0 0,1 0 0,0 1 0,-1-1 0,1 0 0,0 0 0,-1 1 0,1-1 1,0 0-1,-1 0 0,1 0 0,0 0 0,-1 0 0,1 0 0,0 2 0,-1-2 0,1 0 0,-1 0 0,1 0 0,0 0 0,-1 0 0,1 0 0,0 0 1,-1-2-1,1 2 0,-1 0 0,1 0 0,0 0 0,-1 0 0,1 0 0,0-1 0,-1 1 0,1 0 0,0 0 0,0 0 0,-1-1 0,1 1 0,-1-1 1,-3-17 972,6-25-21,16-35-696,4 1 1,2 2 0,43-89 0,-33 83-220,20-55 0,6 1-1,90-145 0,-123 238-77,2 1 0,0 1-1,3 1 1,2 2 0,0 2-1,3 1 1,1 1 0,2 3-1,1 1 1,51-28-1,-55 39-1,0 2 0,1 0 0,1 3 0,0 2 0,58-10 0,-74 17 0,-1 1 0,1 2 0,-1 0 0,1 1 0,0 1 0,0 2 0,-1 0 0,1 1 0,-2 1 0,2 1 0,21 11 0,-38-15-2,-2 0 0,1 0 0,-1 1 0,0-1-1,1 1 1,-1 0 0,-1 1 0,1-1 0,0 2-1,-1-2 1,1 1 0,0 0 0,-2 0 0,1 1 0,0-1-1,-1 1 1,0-1 0,0 2 0,1 4 0,-1-2-9,-1 0 0,0 0 0,-1 1 0,1 0 0,-2-1 0,1 0 0,-1 0 0,-1 1 0,1-1 0,-6 14 0,-2 4-22,-3 0 0,0-1 0,-1-1 0,-1-1 0,-33 43 0,16-31 29,-1-3 0,-1-1 0,-1-1 0,-2-1 0,-58 34 1,-208 96 4,153-89-1,-170 55 0,319-125-3,0-1 0,1 1-1,-1 0 1,0 0-1,0 0 1,0 0-1,0 0 1,0 0-1,0 0 1,0-1-1,0 1 1,0 0-1,0 0 1,0 0-1,0 0 1,0 0-1,0-1 1,0 1 0,0 0-1,0 0 1,0 0-1,0 0 1,0 0-1,0 0 1,0-1-1,0 1 1,0 0-1,0 0 1,0 0-1,0 0 1,0 0-1,-1 0 1,1-1-1,0 1 1,0 0 0,0 0-1,0 0 1,0 0-1,0 0 1,0 0-1,0 0 1,-1 0-1,1 0 1,0 0-1,0 0 1,0 0-1,12-11-89,-2 8 59,-1 0-1,1-1 0,0 2 0,0 0 1,1 1-1,-1 0 0,0 0 0,0 1 0,1 0 1,-1 1-1,-1 0 0,1 1 0,0 0 0,1 1 1,17 7-1,14 6-71,1 3 0,42 26 0,173 111-1194,-15-7-237,-171-110 1969,153 60 0,-188-87-318,1-1 1,0-2-1,1-1 0,-1-2 0,1-2 0,49-1 1,97-12 631,-565 94-85,182-50-440,-3-9-1,-242 2 1,412-28-200,-123-3 285,131 1-227,0-1 1,0-1 0,0-1-1,-31-11 1,50 15-78,1-1 0,-1 1 0,1-1 0,-1 0 0,1 0 0,0 0 0,0-1 0,0 1 0,1-1 0,-1 0 0,0 1 0,1-2 0,-1 1 0,1 0 0,0-1 0,0 1 0,-3-7 0,3 4 9,1 0 0,-1-1 0,1 1 0,0-1 0,0 1-1,1 0 1,0-1 0,0 0 0,2-12 0,0 8 11,1-1 0,0 1-1,0 0 1,1 0 0,2-1-1,-1 2 1,0 0 0,1 0-1,0-1 1,0 2 0,14-13-1,-6 9-3,2 1-1,0 1 1,0 0-1,1 2 0,1 0 1,-1 1-1,1 1 1,1 0-1,-1 1 0,2 1 1,-2 1-1,2 1 1,-1 1-1,0 0 0,31 2 1,1 2-23,0 2 1,-1 3-1,-1 1 1,85 27-1,-98-24-58,-3 1 1,1 1-1,58 33 0,-74-34 48,1 1 0,-3 0 1,1 2-1,-1-1 0,-1 1 0,0 2 1,-2 0-1,14 21 0,-19-29 37,-9-49 490,-10-42-309,6 56-168,1-1-1,1 0 0,1 1 0,2-1 1,0-1-1,2 2 0,1-1 0,12-48 1,17-18 24,4 3 1,5-1 0,82-134 0,192-246-417,-223 340-165,37-55-2251,-3 0-7915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9:30.519"/>
    </inkml:context>
    <inkml:brush xml:id="br0">
      <inkml:brushProperty name="width" value="0.05" units="cm"/>
      <inkml:brushProperty name="height" value="0.05" units="cm"/>
    </inkml:brush>
  </inkml:definitions>
  <inkml:trace contextRef="#ctx0" brushRef="#br0">1701 369 6784,'2'-20'7039,"-12"-18"-4902,-15-19-2609,20 49 594,0 0 0,-1 1 0,0 0 0,0 0 0,0 0 0,-1 1 0,0 0 0,0 0 0,-1 0 1,0 1-1,0 0 0,0 1 0,0 0 0,-1 0 0,1 1 0,-1 0 0,0 0 0,0 1 0,-15-1 1,2 0-63,0 0 0,0 2 0,0 1 0,-1 1 0,1 1 0,0 0 0,-24 7 0,9 3-60,0 2 0,1 1 0,0 2 0,1 2 0,1 1 0,1 1 0,1 2 0,1 1 0,-30 30 0,48-40-15,0 0 1,2 1-1,0 0 0,0 0 1,1 1-1,1 1 0,1 0 0,1 0 1,-10 32-1,15-42 3,0 0 0,1 1 0,0-1 0,1 0 0,-1 0 0,1 1 0,1-1 1,0 0-1,0 1 0,0-1 0,5 14 0,-4-16-5,1 0 0,-1 0 0,1 0 0,0-1 0,1 1 0,-1-1-1,1 0 1,0 1 0,0-2 0,1 1 0,-1 0 0,1-1 0,-1 0 0,1 0 0,0-1 0,0 1 0,8 2 0,8 1-29,0-1-1,0 0 1,0-2 0,24 1 0,23 4-1,100 10-50,7 2-73,-147-16 172,0 3 0,-1 0 1,1 1-1,28 14 0,-43-15-2,-1 1 0,0 0 0,0 0 0,-1 1 0,0 1 0,0 0 0,-1 0 0,16 21 0,-14-14 0,0 1 0,-1 0 0,0 0 0,-2 2 0,10 25 0,-17-36 13,0 0-1,-1 1 0,0-1 0,0 1 0,-1-1 1,0 1-1,-1-1 0,0 1 0,0-1 0,-1 0 0,0 1 1,-1-1-1,0 0 0,-1 0 0,1-1 0,-2 1 1,1-1-1,-7 9 0,-11 15-6,-1 0 0,-1-2 0,-30 28 0,25-31-3,-1-1-1,-2-2 1,0-1-1,-2-1 0,0-2 1,-1-1-1,-1-2 0,-75 25 1,78-33 131,-1-2 0,1 0 0,-1-2 0,-1-2 0,1-1 0,0-2 0,-53-6 0,19-3 270,1-4-1,-118-36 0,143 34-369,1-1-1,0-3 0,2-1 1,0-1-1,1-3 0,1 0 1,2-3-1,0-1 0,2-2 1,1-1-1,2-1 0,0-2 1,3 0-1,1-2 0,-34-63 1,51 79-23,2 1 1,0-1 0,1-1-1,2 1 1,0-1-1,1 0 1,0 0 0,2 0-1,2-37 1,5 1-15,1 1-1,20-74 1,-20 107 4,0 1 0,2 1 0,0-1 0,1 2 0,1-1 0,1 1 0,1 1 0,1 0 0,0 1 0,2 0 0,25-23 0,-17 21-19,1 0 1,0 2-1,1 0 1,1 2 0,1 1-1,0 2 1,59-21-1,-26 15-7,0 2-1,1 3 1,1 3-1,72-4 0,27 4 30,53-2-136,84-13 143,-83 3-128,-81 18 94,-72 4 24,0-2-1,75-14 0,-136 16-47,51-11-250,-19 2-2687,-6 0-8407</inkml:trace>
  <inkml:trace contextRef="#ctx0" brushRef="#br0" timeOffset="1342.6">2307 114 9216,'16'13'1594,"-25"-17"1070,-1-2-1930,9 6 76,2 29 385,-1 15-1034,8 74 0,1-22-57,-2 156 227,-27 257 0,3-371-102,12-109-3874,-1 0-3862,3-14 4073</inkml:trace>
  <inkml:trace contextRef="#ctx0" brushRef="#br0" timeOffset="2156.88">1701 77 12672,'27'2'338,"0"1"0,0 1-1,51 15 1,-48-11 414,0-1-1,54 5 0,42-3 108,-52-3-668,1-2-1,-1-4 1,115-13-1,-35-10 2,290-4 0,-121 35-43,-313-8-150,0-1-1,1 0 0,-1 0 0,0-2 1,14-3-1,7-6-2697,-15 4-8031</inkml:trace>
  <inkml:trace contextRef="#ctx0" brushRef="#br0" timeOffset="3345.29">3791 194 11520,'1'1'8,"-1"-1"1,0 0 0,0 1 0,0-1 0,0 1-1,0-1 1,0 1 0,0-1 0,0 1-1,0-1 1,0 1 0,0-1 0,0 0-1,0 1 1,-1-1 0,1 1 0,0-1 0,0 1-1,0-1 1,-1 0 0,1 1 0,0-1-1,0 0 1,-1 1 0,1-1 0,0 0-1,-1 1 1,1-1 0,0 0 0,-1 0 0,1 1-1,-1-1 1,1 0 0,0 0 0,-1 0-1,1 1 1,-1-1 0,1 0 0,-1 0 0,1 0-1,0 0 1,-1 0 0,1 0 0,-1 0-1,1 0 1,-1 0 0,1 0 0,-1 0-1,0-1 1,-22-17 821,2 1-349,-6 5-399,-2 1 0,0 1 0,0 1 0,-1 2 0,1 1 0,-2 2 0,1 0 0,0 2 0,-1 2 0,1 1 0,-1 1 1,-36 7-1,43-3-130,0 1 0,1 1 0,0 2 0,0 0 0,1 1 0,0 2 0,-26 18 0,14-6-48,1 2 0,2 0 0,-43 50 0,69-73 67,1 1 1,0 0 0,1 0 0,-1 0-1,1 0 1,0 1 0,1-1 0,-1 1-1,1 0 1,0 0 0,0 0 0,1 0 0,0 0-1,0 0 1,0 0 0,1 11 0,1-11-1,0 0 0,0-1 1,1 1-1,0-1 0,0 0 1,1 1-1,-1-1 1,1 0-1,0-1 0,1 1 1,-1 0-1,1-1 0,0 0 1,0 0-1,0 0 1,0 0-1,1 0 0,6 3 1,14 7 14,-1-2-1,2 0 1,0-2 0,0-1 0,1 0 0,35 5 0,8 3 113,253 67 306,-305-79-382,0 0 1,-1 1-1,0 0 0,0 2 1,21 12-1,-32-16-8,0 0 0,0 0 1,0 1-1,-1 0 0,1 0 0,-1 1 1,-1-1-1,1 1 0,-1 0 0,0 1 1,0-1-1,0 1 0,-1 0 0,0-1 1,3 13-1,-3-3 45,0 0 0,0 0 0,-2 0 0,0 1-1,-1-1 1,-1 0 0,0 1 0,-1-1 0,-1 0 0,-1 0 0,-8 24 0,2-14 30,-1 0 0,-2 0 0,0-1 0,-2-1 0,-31 40 0,38-54-62,-1 0 0,0 0 0,-1-1 0,0 0 0,0-1 0,-1 0 1,0 0-1,0-1 0,-1-1 0,1 0 0,-2-1 0,1 0 0,0 0 0,-1-2 1,0 1-1,0-2 0,-14 2 0,-5-3-52,-1-1 0,1-2 0,-1-1 0,1-1 0,-55-15 0,-380-87-2792,392 89-5354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3:13.135"/>
    </inkml:context>
    <inkml:brush xml:id="br0">
      <inkml:brushProperty name="width" value="0.05" units="cm"/>
      <inkml:brushProperty name="height" value="0.05" units="cm"/>
    </inkml:brush>
  </inkml:definitions>
  <inkml:trace contextRef="#ctx0" brushRef="#br0">1 37 1536,'7'19'7727,"5"1"-3645,36 37-2934,-26-34-260,98 104 132,28 33 242,-134-139-1041,1 2-579,9 3-6886</inkml:trace>
  <inkml:trace contextRef="#ctx0" brushRef="#br0" timeOffset="1662.98">8 422 7808,'10'-11'6937,"5"-22"-6477,-6 14 79,10-10-392,1 2 1,1 0 0,2 2 0,0 0 0,2 2 0,0 0 0,37-23 0,-12 6 55,-50 40-212,71-60 338,-37 27-4958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3:18.606"/>
    </inkml:context>
    <inkml:brush xml:id="br0">
      <inkml:brushProperty name="width" value="0.05" units="cm"/>
      <inkml:brushProperty name="height" value="0.05" units="cm"/>
    </inkml:brush>
  </inkml:definitions>
  <inkml:trace contextRef="#ctx0" brushRef="#br0">0 0 6784,'0'0'661,"6"39"3158,11-3-2821,1-1 1,42 59 0,-32-51-667,43 48 275,-53-71-498,-2 0 0,0 1 0,-1 1 0,22 42 0,-33-50-1381,-2 8-7355,-2-11 5854</inkml:trace>
  <inkml:trace contextRef="#ctx0" brushRef="#br0" timeOffset="1">6 379 14464,'0'0'0,"6"-2"128,3-3 0,3 0-128,3-5 0,3 0 0,0-2 0,3-3 0,3-4 0,4-5 0,2-1 128,2-3 256,-2 0 0,-2 2-256,2 2 128,1 2-256,-6 2 0,1 1-11520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3:17.013"/>
    </inkml:context>
    <inkml:brush xml:id="br0">
      <inkml:brushProperty name="width" value="0.05" units="cm"/>
      <inkml:brushProperty name="height" value="0.05" units="cm"/>
    </inkml:brush>
  </inkml:definitions>
  <inkml:trace contextRef="#ctx0" brushRef="#br0">24 0 2432,'0'0'10261,"2"30"-9664,6-11-376,0 0 0,1-1 0,1-1 0,1 0 0,0 0 0,1-1 0,24 24 0,17 27 678,90 136 39,-139-198-1044,-1 0-1,0 1 0,-1-1 1,1 1-1,2 10 0,-4-14-176,-1 0 0,0 0 0,1 0 0,-1 0 0,0 0-1,0 0 1,0 0 0,0 0 0,0 0 0,0 0 0,-1-1 0,1 1 0,-1 0-1,1 0 1,-1 0 0,0 0 0,1-1 0,-1 1 0,0 0 0,0-1-1,-3 4 1</inkml:trace>
  <inkml:trace contextRef="#ctx0" brushRef="#br0" timeOffset="1">1 406 11520,'1'0'97,"1"0"1,-1 0 0,1 0-1,-1 0 1,1 0-1,-1 0 1,0-1 0,1 1-1,-1 0 1,1-1 0,-1 1-1,1-1 1,-1 1 0,0-1-1,0 0 1,1 1-1,-1-1 1,0 0 0,0 0-1,0 0 1,0 0 0,0 0-1,0 0 1,0 0-1,0-1 1,1 0 0,32-47 1594,-12 16-1391,-3 13-111,1 0 0,1 1 0,0 2 1,44-29-1,103-45-109,-59 33-2756,-90 47-7223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4:54.285"/>
    </inkml:context>
    <inkml:brush xml:id="br0">
      <inkml:brushProperty name="width" value="0.05" units="cm"/>
      <inkml:brushProperty name="height" value="0.05" units="cm"/>
    </inkml:brush>
  </inkml:definitions>
  <inkml:trace contextRef="#ctx0" brushRef="#br0">0 2 10880,'23'-2'4187,"-18"3"-4034,1 0-1,0 0 1,0 1 0,-1-1-1,1 1 1,-1 0 0,1 1-1,-1-1 1,0 1-1,7 4 1,-3 6-51,1-1 0,1-1 0,0 0 0,15 11 0,-15-13-22,0 0-1,-1 1 1,0 0-1,-1 1 1,0 0-1,9 15 1,-2 1 286,-10-19-320,0 1 0,0 0 0,-1 0 1,-1 1-1,1 0 0,-2 0 0,1 0 1,-1 0-1,-1 0 0,2 13 0,-7-17 8,1-1-3670</inkml:trace>
  <inkml:trace contextRef="#ctx0" brushRef="#br0" timeOffset="2696.38">19 250 7168,'0'-1'3023,"26"-27"1350,-18 20-4052,0 0 0,0 1 0,1 0 0,0 0 0,16-9 0,-12 9-223,0-1 0,-1-1 1,0 0-1,0 0 0,-1-1 0,0 0 0,12-17 0,-10 12-129,1 1 0,0 1 0,23-17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4:58.915"/>
    </inkml:context>
    <inkml:brush xml:id="br0">
      <inkml:brushProperty name="width" value="0.05" units="cm"/>
      <inkml:brushProperty name="height" value="0.05" units="cm"/>
    </inkml:brush>
  </inkml:definitions>
  <inkml:trace contextRef="#ctx0" brushRef="#br0">0 0 8192,'0'0'5525,"36"21"-2261,28 21-2303,-32-22-534,-1 2-1,52 46 0,17 55 576,-87-115-2290,-9-5-2385</inkml:trace>
  <inkml:trace contextRef="#ctx0" brushRef="#br0" timeOffset="609.19">158 199 14464,'0'0'1728,"9"-15"-1387,13-12-323,0 1-1,1 1 1,2 1 0,1 2 0,40-29-1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5:06.257"/>
    </inkml:context>
    <inkml:brush xml:id="br0">
      <inkml:brushProperty name="width" value="0.05" units="cm"/>
      <inkml:brushProperty name="height" value="0.05" units="cm"/>
    </inkml:brush>
  </inkml:definitions>
  <inkml:trace contextRef="#ctx0" brushRef="#br0">1 67 12032,'3'1'128,"14"4"125,-1 0 0,0 2 1,0 0-1,-1 0 0,0 2 1,0 0-1,-1 0 0,22 20 1,-15-13 180,1 0 1,41 21 0,-1 0 610,-61-37-853,-9-5-2586</inkml:trace>
  <inkml:trace contextRef="#ctx0" brushRef="#br0" timeOffset="877.87">37 274 6784,'0'0'1536,"12"1"2667,15-1-2476,-15-3-1435,-1-1 0,0 0 0,0-1 0,0 0 0,0-1 0,-1 0 0,0 0 0,0-1 0,10-10 0,9-12 3,37-43-1,18-19 485,-80 87-890,9-11-1975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5</TotalTime>
  <Pages>11</Pages>
  <Words>1329</Words>
  <Characters>7315</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DERS -GOBTBOG0045- 3.0</vt:lpstr>
      <vt:lpstr>DERS -GOBTBOG0045- 3.0</vt:lpstr>
    </vt:vector>
  </TitlesOfParts>
  <Company/>
  <LinksUpToDate>false</LinksUpToDate>
  <CharactersWithSpaces>8627</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santiago tenorio silva</cp:lastModifiedBy>
  <cp:revision>6</cp:revision>
  <cp:lastPrinted>2022-03-04T05:37:00Z</cp:lastPrinted>
  <dcterms:created xsi:type="dcterms:W3CDTF">2022-03-04T05:04:00Z</dcterms:created>
  <dcterms:modified xsi:type="dcterms:W3CDTF">2022-03-04T05:38:00Z</dcterms:modified>
</cp:coreProperties>
</file>